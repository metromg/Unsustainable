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95" w:rsidRDefault="00A33095">
      <w:pPr>
        <w:pStyle w:val="CDBTitel"/>
      </w:pPr>
    </w:p>
    <w:p w:rsidR="001501D4" w:rsidRDefault="00D808A5">
      <w:pPr>
        <w:pStyle w:val="CDBTitel"/>
      </w:pPr>
      <w:r>
        <w:t>Einfüh</w:t>
      </w:r>
      <w:r w:rsidR="0043205F">
        <w:t>rungs</w:t>
      </w:r>
      <w:r w:rsidR="00BC4113">
        <w:t>bericht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</w:pPr>
            <w:r>
              <w:t>In Arbeit / In Prüfung / Abgeschlossen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AF42F9">
            <w:pPr>
              <w:snapToGrid w:val="0"/>
              <w:spacing w:before="40" w:after="40"/>
              <w:rPr>
                <w:b/>
                <w:color w:val="FFFFFF"/>
              </w:rPr>
            </w:pPr>
            <w:proofErr w:type="spellStart"/>
            <w:r>
              <w:t>Unsustainable</w:t>
            </w:r>
            <w:proofErr w:type="spellEnd"/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AF42F9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Elias Schmidhalter, Michael Günter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AF42F9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 xml:space="preserve">Andres </w:t>
            </w:r>
            <w:proofErr w:type="spellStart"/>
            <w:r>
              <w:t>Scheidegger</w:t>
            </w:r>
            <w:proofErr w:type="spellEnd"/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AF42F9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Elias Schmidhalter, Michael Günter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AF42F9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Elias Schmidhalter, Michael Günter</w:t>
            </w:r>
            <w:r>
              <w:t xml:space="preserve">, </w:t>
            </w:r>
            <w:r>
              <w:t xml:space="preserve">Andres </w:t>
            </w:r>
            <w:proofErr w:type="spellStart"/>
            <w:r>
              <w:t>Scheidegger</w:t>
            </w:r>
            <w:proofErr w:type="spellEnd"/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296A06" w:rsidP="001501D4">
            <w:pPr>
              <w:pStyle w:val="TabellenInhalt"/>
              <w:snapToGrid w:val="0"/>
            </w:pPr>
            <w:r>
              <w:t>0.1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296A06" w:rsidP="001501D4">
            <w:pPr>
              <w:pStyle w:val="TabellenInhalt"/>
              <w:snapToGrid w:val="0"/>
            </w:pPr>
            <w:r>
              <w:t>19.05.15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296A06" w:rsidP="001501D4">
            <w:pPr>
              <w:pStyle w:val="TabellenInhalt"/>
              <w:snapToGrid w:val="0"/>
            </w:pPr>
            <w:r>
              <w:t>Erstfassung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296A06" w:rsidP="001501D4">
            <w:pPr>
              <w:pStyle w:val="TabellenInhalt"/>
              <w:snapToGrid w:val="0"/>
            </w:pPr>
            <w:r>
              <w:t>Elias Schmidhalter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bookmarkStart w:id="0" w:name="_GoBack"/>
      <w:bookmarkEnd w:id="0"/>
      <w:r>
        <w:br w:type="page"/>
      </w:r>
      <w:r>
        <w:rPr>
          <w:b/>
        </w:rPr>
        <w:lastRenderedPageBreak/>
        <w:t>Inhaltsverzeichnis</w:t>
      </w:r>
    </w:p>
    <w:p w:rsidR="00E9026B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19792641" w:history="1">
        <w:r w:rsidR="00E9026B" w:rsidRPr="00277E94">
          <w:rPr>
            <w:rStyle w:val="Hyperlink"/>
            <w:noProof/>
            <w:kern w:val="32"/>
          </w:rPr>
          <w:t>1</w:t>
        </w:r>
        <w:r w:rsidR="00E9026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E9026B" w:rsidRPr="00277E94">
          <w:rPr>
            <w:rStyle w:val="Hyperlink"/>
            <w:noProof/>
          </w:rPr>
          <w:t>Zusammenfassung</w:t>
        </w:r>
        <w:r w:rsidR="00E9026B">
          <w:rPr>
            <w:noProof/>
            <w:webHidden/>
          </w:rPr>
          <w:tab/>
        </w:r>
        <w:r w:rsidR="00E9026B">
          <w:rPr>
            <w:noProof/>
            <w:webHidden/>
          </w:rPr>
          <w:fldChar w:fldCharType="begin"/>
        </w:r>
        <w:r w:rsidR="00E9026B">
          <w:rPr>
            <w:noProof/>
            <w:webHidden/>
          </w:rPr>
          <w:instrText xml:space="preserve"> PAGEREF _Toc419792641 \h </w:instrText>
        </w:r>
        <w:r w:rsidR="00E9026B">
          <w:rPr>
            <w:noProof/>
            <w:webHidden/>
          </w:rPr>
        </w:r>
        <w:r w:rsidR="00E9026B">
          <w:rPr>
            <w:noProof/>
            <w:webHidden/>
          </w:rPr>
          <w:fldChar w:fldCharType="separate"/>
        </w:r>
        <w:r w:rsidR="00E9026B">
          <w:rPr>
            <w:noProof/>
            <w:webHidden/>
          </w:rPr>
          <w:t>3</w:t>
        </w:r>
        <w:r w:rsidR="00E9026B">
          <w:rPr>
            <w:noProof/>
            <w:webHidden/>
          </w:rPr>
          <w:fldChar w:fldCharType="end"/>
        </w:r>
      </w:hyperlink>
    </w:p>
    <w:p w:rsidR="00E9026B" w:rsidRDefault="00E9026B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9792642" w:history="1">
        <w:r w:rsidRPr="00277E94">
          <w:rPr>
            <w:rStyle w:val="Hyperlink"/>
            <w:noProof/>
            <w:kern w:val="32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277E94">
          <w:rPr>
            <w:rStyle w:val="Hyperlink"/>
            <w:noProof/>
          </w:rPr>
          <w:t>Einführungsplan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_Toc419792642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26B" w:rsidRDefault="00E9026B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9792643" w:history="1">
        <w:r w:rsidRPr="00277E94">
          <w:rPr>
            <w:rStyle w:val="Hyperlink"/>
            <w:noProof/>
            <w:kern w:val="32"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277E94">
          <w:rPr>
            <w:rStyle w:val="Hyperlink"/>
            <w:noProof/>
          </w:rPr>
          <w:t>Migrationsplan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_Toc419792643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26B" w:rsidRDefault="00E9026B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9792644" w:history="1">
        <w:r w:rsidRPr="00277E94">
          <w:rPr>
            <w:rStyle w:val="Hyperlink"/>
            <w:noProof/>
            <w:kern w:val="32"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277E94">
          <w:rPr>
            <w:rStyle w:val="Hyperlink"/>
            <w:noProof/>
          </w:rPr>
          <w:t>Ausbildungsplan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_Toc419792644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26B" w:rsidRDefault="00E9026B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9792645" w:history="1">
        <w:r w:rsidRPr="00277E94">
          <w:rPr>
            <w:rStyle w:val="Hyperlink"/>
            <w:noProof/>
            <w:kern w:val="32"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277E94">
          <w:rPr>
            <w:rStyle w:val="Hyperlink"/>
            <w:noProof/>
          </w:rPr>
          <w:t>Akzeptanztest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_Toc419792645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26B" w:rsidRDefault="00E9026B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9792646" w:history="1">
        <w:r w:rsidRPr="00277E94">
          <w:rPr>
            <w:rStyle w:val="Hyperlink"/>
            <w:noProof/>
            <w:kern w:val="28"/>
          </w:rPr>
          <w:t>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277E94">
          <w:rPr>
            <w:rStyle w:val="Hyperlink"/>
            <w:noProof/>
          </w:rPr>
          <w:t>Testprotokoll1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_Toc419792646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26B" w:rsidRDefault="00E9026B">
      <w:pPr>
        <w:pStyle w:val="Verzeichnis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9792647" w:history="1">
        <w:r w:rsidRPr="00277E94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277E94">
          <w:rPr>
            <w:rStyle w:val="Hyperlink"/>
            <w:noProof/>
          </w:rPr>
          <w:t>Testfall 1: Drag and Drop Elemente können verschoben werden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_Toc419792647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26B" w:rsidRDefault="00E9026B">
      <w:pPr>
        <w:pStyle w:val="Verzeichnis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9792648" w:history="1">
        <w:r w:rsidRPr="00277E94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277E94">
          <w:rPr>
            <w:rStyle w:val="Hyperlink"/>
            <w:noProof/>
          </w:rPr>
          <w:t>Testfall 2: Zwei Elemente kombinieren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_Toc419792648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26B" w:rsidRDefault="00E9026B">
      <w:pPr>
        <w:pStyle w:val="Verzeichnis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9792649" w:history="1">
        <w:r w:rsidRPr="00277E94">
          <w:rPr>
            <w:rStyle w:val="Hyperlink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277E94">
          <w:rPr>
            <w:rStyle w:val="Hyperlink"/>
            <w:noProof/>
          </w:rPr>
          <w:t>Testfall 3: Elemente teilen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_Toc419792649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26B" w:rsidRDefault="00E9026B">
      <w:pPr>
        <w:pStyle w:val="Verzeichnis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9792650" w:history="1">
        <w:r w:rsidRPr="00277E94">
          <w:rPr>
            <w:rStyle w:val="Hyperlink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277E94">
          <w:rPr>
            <w:rStyle w:val="Hyperlink"/>
            <w:noProof/>
          </w:rPr>
          <w:t>Testfall 4: Bei Jeder Aktion wird die Energieleiste angepasst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_Toc419792650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26B" w:rsidRDefault="00E9026B">
      <w:pPr>
        <w:pStyle w:val="Verzeichnis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9792651" w:history="1">
        <w:r w:rsidRPr="00277E94">
          <w:rPr>
            <w:rStyle w:val="Hyperlink"/>
            <w:noProof/>
          </w:rPr>
          <w:t>1.1.5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277E94">
          <w:rPr>
            <w:rStyle w:val="Hyperlink"/>
            <w:noProof/>
          </w:rPr>
          <w:t>Testfall 5: Elementliste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_Toc419792651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26B" w:rsidRDefault="00E9026B">
      <w:pPr>
        <w:pStyle w:val="Verzeichnis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9792652" w:history="1">
        <w:r w:rsidRPr="00277E94">
          <w:rPr>
            <w:rStyle w:val="Hyperlink"/>
            <w:noProof/>
          </w:rPr>
          <w:t>1.1.6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277E94">
          <w:rPr>
            <w:rStyle w:val="Hyperlink"/>
            <w:noProof/>
          </w:rPr>
          <w:t>Testfall 6: Spiel beenden / Game 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_Toc419792652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26B" w:rsidRDefault="00E9026B">
      <w:pPr>
        <w:pStyle w:val="Verzeichnis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9792653" w:history="1">
        <w:r w:rsidRPr="00277E94">
          <w:rPr>
            <w:rStyle w:val="Hyperlink"/>
            <w:noProof/>
          </w:rPr>
          <w:t>1.1.7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277E94">
          <w:rPr>
            <w:rStyle w:val="Hyperlink"/>
            <w:noProof/>
          </w:rPr>
          <w:t>Testfall 7: Elemente Details (Popover)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_Toc419792653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26B" w:rsidRDefault="00E9026B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9792654" w:history="1">
        <w:r w:rsidRPr="00277E94">
          <w:rPr>
            <w:rStyle w:val="Hyperlink"/>
            <w:noProof/>
            <w:kern w:val="28"/>
          </w:rPr>
          <w:t>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277E94">
          <w:rPr>
            <w:rStyle w:val="Hyperlink"/>
            <w:noProof/>
          </w:rPr>
          <w:t>Abnahme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_Toc419792654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26B" w:rsidRDefault="00E9026B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9792655" w:history="1">
        <w:r w:rsidRPr="00277E94">
          <w:rPr>
            <w:rStyle w:val="Hyperlink"/>
            <w:noProof/>
            <w:kern w:val="32"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277E94">
          <w:rPr>
            <w:rStyle w:val="Hyperlink"/>
            <w:noProof/>
          </w:rPr>
          <w:t>Zusammenfassung der 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_Toc419792655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26B" w:rsidRDefault="00E9026B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9792656" w:history="1">
        <w:r w:rsidRPr="00277E94">
          <w:rPr>
            <w:rStyle w:val="Hyperlink"/>
            <w:noProof/>
            <w:kern w:val="28"/>
          </w:rPr>
          <w:t>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277E94">
          <w:rPr>
            <w:rStyle w:val="Hyperlink"/>
            <w:noProof/>
          </w:rPr>
          <w:t>Abgleich von Planung und tatsächlichem Verlauf der Phase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_Toc419792656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1501D4" w:rsidRDefault="001501D4">
      <w:pPr>
        <w:tabs>
          <w:tab w:val="right" w:leader="dot" w:pos="9276"/>
        </w:tabs>
      </w:pPr>
    </w:p>
    <w:p w:rsidR="00114661" w:rsidRDefault="00114661">
      <w:pPr>
        <w:suppressAutoHyphens w:val="0"/>
        <w:rPr>
          <w:rFonts w:cs="Arial"/>
          <w:b/>
          <w:bCs/>
          <w:kern w:val="1"/>
          <w:sz w:val="24"/>
          <w:szCs w:val="32"/>
          <w:lang w:val="fr-FR"/>
        </w:rPr>
      </w:pPr>
      <w:bookmarkStart w:id="1" w:name="_Toc409788290"/>
      <w:bookmarkStart w:id="2" w:name="_Toc350764388"/>
      <w:r>
        <w:rPr>
          <w:lang w:val="fr-FR"/>
        </w:rPr>
        <w:br w:type="page"/>
      </w:r>
    </w:p>
    <w:p w:rsidR="00CA46C9" w:rsidRDefault="00CA46C9" w:rsidP="00CA46C9">
      <w:pPr>
        <w:pStyle w:val="berschrift1"/>
        <w:numPr>
          <w:ilvl w:val="0"/>
          <w:numId w:val="27"/>
        </w:numPr>
        <w:tabs>
          <w:tab w:val="clear" w:pos="1134"/>
          <w:tab w:val="left" w:pos="432"/>
        </w:tabs>
        <w:spacing w:after="283"/>
        <w:ind w:left="432" w:hanging="432"/>
      </w:pPr>
      <w:bookmarkStart w:id="3" w:name="_Toc286322560"/>
      <w:bookmarkStart w:id="4" w:name="_Toc288232293"/>
      <w:bookmarkStart w:id="5" w:name="_Toc323297263"/>
      <w:bookmarkStart w:id="6" w:name="_Toc377970174"/>
      <w:bookmarkStart w:id="7" w:name="_Toc419792641"/>
      <w:bookmarkEnd w:id="1"/>
      <w:bookmarkEnd w:id="2"/>
      <w:r>
        <w:lastRenderedPageBreak/>
        <w:t>Zusammenfassung</w:t>
      </w:r>
      <w:bookmarkEnd w:id="3"/>
      <w:bookmarkEnd w:id="4"/>
      <w:bookmarkEnd w:id="5"/>
      <w:bookmarkEnd w:id="6"/>
      <w:bookmarkEnd w:id="7"/>
    </w:p>
    <w:p w:rsidR="00CA46C9" w:rsidRDefault="002B2B44" w:rsidP="00CA46C9">
      <w:r>
        <w:t>In diesem Dokument planen wir die Einführung. Das Vorgehen bei der Einführung wird im ersten Teil beschrieben. Zudem wird die Ausbildung beschrieben.</w:t>
      </w:r>
      <w:r w:rsidR="003421A8">
        <w:t xml:space="preserve"> Die Systemtests werden </w:t>
      </w:r>
      <w:r w:rsidR="00E32E3C">
        <w:t>noch einmal</w:t>
      </w:r>
      <w:r w:rsidR="003421A8">
        <w:t xml:space="preserve"> als </w:t>
      </w:r>
      <w:r w:rsidR="00E32E3C">
        <w:t>Akzeptanz Test</w:t>
      </w:r>
      <w:r w:rsidR="003421A8">
        <w:t xml:space="preserve"> </w:t>
      </w:r>
      <w:r w:rsidR="00E32E3C">
        <w:t>durchgeführt</w:t>
      </w:r>
      <w:r w:rsidR="003421A8">
        <w:t>.</w:t>
      </w:r>
    </w:p>
    <w:p w:rsidR="00CA46C9" w:rsidRDefault="00CA46C9" w:rsidP="00CA46C9"/>
    <w:p w:rsidR="00CA46C9" w:rsidRDefault="00CA46C9" w:rsidP="00CA46C9">
      <w:pPr>
        <w:pStyle w:val="berschrift1"/>
        <w:numPr>
          <w:ilvl w:val="0"/>
          <w:numId w:val="27"/>
        </w:numPr>
        <w:tabs>
          <w:tab w:val="clear" w:pos="1134"/>
          <w:tab w:val="left" w:pos="432"/>
        </w:tabs>
        <w:spacing w:after="283"/>
        <w:ind w:left="432" w:hanging="432"/>
      </w:pPr>
      <w:bookmarkStart w:id="8" w:name="_Toc323297264"/>
      <w:bookmarkStart w:id="9" w:name="_Toc377970175"/>
      <w:bookmarkStart w:id="10" w:name="_Toc419792642"/>
      <w:r>
        <w:t>Einführungsplan</w:t>
      </w:r>
      <w:bookmarkEnd w:id="8"/>
      <w:bookmarkEnd w:id="9"/>
      <w:bookmarkEnd w:id="10"/>
    </w:p>
    <w:p w:rsidR="00906D91" w:rsidRDefault="00906D91" w:rsidP="00906D91">
      <w:r>
        <w:t xml:space="preserve">Die App </w:t>
      </w:r>
      <w:proofErr w:type="spellStart"/>
      <w:r>
        <w:t>Unsustainable</w:t>
      </w:r>
      <w:proofErr w:type="spellEnd"/>
      <w:r>
        <w:t xml:space="preserve"> ist ein neues Produkt, deshalb gibt es keine Daten zu migrieren. Da die App auch ohne Backend funktioniert, müssen wir auch keine Serverkomponenten bereitstellen.</w:t>
      </w:r>
    </w:p>
    <w:p w:rsidR="00266E6D" w:rsidRDefault="00266E6D" w:rsidP="00906D91">
      <w:r>
        <w:t xml:space="preserve">Die App wird lediglich im Apple </w:t>
      </w:r>
      <w:proofErr w:type="spellStart"/>
      <w:r>
        <w:t>Appstore</w:t>
      </w:r>
      <w:proofErr w:type="spellEnd"/>
      <w:r>
        <w:t xml:space="preserve"> und im Google Playstore veröffentlicht. </w:t>
      </w:r>
    </w:p>
    <w:p w:rsidR="00266E6D" w:rsidRDefault="00266E6D" w:rsidP="00906D91">
      <w:r>
        <w:t>Um die App zu Veröffentlichen müssen folgende Schritte gemacht werden.</w:t>
      </w:r>
    </w:p>
    <w:p w:rsidR="00266E6D" w:rsidRDefault="00266E6D" w:rsidP="00266E6D">
      <w:pPr>
        <w:pStyle w:val="Listenabsatz"/>
        <w:numPr>
          <w:ilvl w:val="0"/>
          <w:numId w:val="30"/>
        </w:numPr>
      </w:pPr>
      <w:r>
        <w:t>Entwickler Account erstellen</w:t>
      </w:r>
    </w:p>
    <w:p w:rsidR="00266E6D" w:rsidRDefault="00266E6D" w:rsidP="00266E6D">
      <w:pPr>
        <w:pStyle w:val="Listenabsatz"/>
        <w:numPr>
          <w:ilvl w:val="0"/>
          <w:numId w:val="30"/>
        </w:numPr>
      </w:pPr>
      <w:proofErr w:type="spellStart"/>
      <w:r>
        <w:t>Provisionierungs</w:t>
      </w:r>
      <w:proofErr w:type="spellEnd"/>
      <w:r>
        <w:t xml:space="preserve"> Profile beantragen</w:t>
      </w:r>
    </w:p>
    <w:p w:rsidR="00266E6D" w:rsidRDefault="00266E6D" w:rsidP="00266E6D">
      <w:pPr>
        <w:pStyle w:val="Listenabsatz"/>
        <w:numPr>
          <w:ilvl w:val="0"/>
          <w:numId w:val="30"/>
        </w:numPr>
      </w:pPr>
      <w:r>
        <w:t>App kompilieren und signieren</w:t>
      </w:r>
    </w:p>
    <w:p w:rsidR="00266E6D" w:rsidRDefault="00266E6D" w:rsidP="00266E6D">
      <w:pPr>
        <w:pStyle w:val="Listenabsatz"/>
        <w:numPr>
          <w:ilvl w:val="0"/>
          <w:numId w:val="30"/>
        </w:numPr>
      </w:pPr>
      <w:r>
        <w:t>Beschreibung und Screenshots anfertigen</w:t>
      </w:r>
    </w:p>
    <w:p w:rsidR="00266E6D" w:rsidRDefault="00266E6D" w:rsidP="00266E6D">
      <w:pPr>
        <w:pStyle w:val="Listenabsatz"/>
        <w:numPr>
          <w:ilvl w:val="0"/>
          <w:numId w:val="30"/>
        </w:numPr>
      </w:pPr>
      <w:r>
        <w:t>App hochladen</w:t>
      </w:r>
    </w:p>
    <w:p w:rsidR="00266E6D" w:rsidRDefault="00266E6D" w:rsidP="00266E6D">
      <w:pPr>
        <w:pStyle w:val="Listenabsatz"/>
        <w:numPr>
          <w:ilvl w:val="0"/>
          <w:numId w:val="30"/>
        </w:numPr>
      </w:pPr>
      <w:r>
        <w:t>Auf Freigabe warten</w:t>
      </w:r>
    </w:p>
    <w:p w:rsidR="00266E6D" w:rsidRDefault="00266E6D" w:rsidP="00266E6D">
      <w:pPr>
        <w:pStyle w:val="Listenabsatz"/>
        <w:numPr>
          <w:ilvl w:val="0"/>
          <w:numId w:val="30"/>
        </w:numPr>
      </w:pPr>
      <w:r>
        <w:t>Eventuelle Beanstandungen der Store-Mitarbeiter korrigieren und erneut hochladen</w:t>
      </w:r>
    </w:p>
    <w:p w:rsidR="00796E3B" w:rsidRDefault="00796E3B" w:rsidP="00796E3B">
      <w:pPr>
        <w:ind w:left="360"/>
      </w:pPr>
    </w:p>
    <w:p w:rsidR="00266E6D" w:rsidRPr="00906D91" w:rsidRDefault="00796E3B" w:rsidP="00906D91">
      <w:r>
        <w:t xml:space="preserve">Die App wird nach der Freigabe kostenlos zum Download bereit stehen. </w:t>
      </w:r>
      <w:r w:rsidR="005116C5">
        <w:t>Zukünftige</w:t>
      </w:r>
      <w:r>
        <w:t xml:space="preserve"> Updates werden ebenfalls kostenlos zur </w:t>
      </w:r>
      <w:r w:rsidR="005116C5">
        <w:t>Verfügung</w:t>
      </w:r>
      <w:r>
        <w:t xml:space="preserve"> gestellt.</w:t>
      </w:r>
    </w:p>
    <w:p w:rsidR="00CA46C9" w:rsidRDefault="00CA46C9" w:rsidP="00CA46C9"/>
    <w:p w:rsidR="00B017CC" w:rsidRDefault="00B017CC" w:rsidP="00CA46C9">
      <w:r>
        <w:t>Das Hauptrisiko bei der Einführung ist, dass die App von den Store Betreibern abgelehnt wird und noch überarbeitet werden muss.</w:t>
      </w:r>
    </w:p>
    <w:p w:rsidR="00B017CC" w:rsidRDefault="00B017CC" w:rsidP="00CA46C9"/>
    <w:p w:rsidR="00CA46C9" w:rsidRDefault="00CA46C9" w:rsidP="00CA46C9">
      <w:pPr>
        <w:pStyle w:val="berschrift1"/>
        <w:numPr>
          <w:ilvl w:val="0"/>
          <w:numId w:val="27"/>
        </w:numPr>
        <w:tabs>
          <w:tab w:val="clear" w:pos="1134"/>
          <w:tab w:val="left" w:pos="432"/>
        </w:tabs>
        <w:spacing w:after="283"/>
        <w:ind w:left="432" w:hanging="432"/>
      </w:pPr>
      <w:bookmarkStart w:id="11" w:name="_Toc323297265"/>
      <w:bookmarkStart w:id="12" w:name="_Toc377970176"/>
      <w:bookmarkStart w:id="13" w:name="_Toc419792643"/>
      <w:r>
        <w:t>Migrationsplan</w:t>
      </w:r>
      <w:bookmarkEnd w:id="11"/>
      <w:bookmarkEnd w:id="12"/>
      <w:bookmarkEnd w:id="13"/>
    </w:p>
    <w:p w:rsidR="00CA46C9" w:rsidRDefault="0030588A" w:rsidP="00CA46C9">
      <w:pPr>
        <w:pStyle w:val="Textkrper"/>
      </w:pPr>
      <w:r>
        <w:t xml:space="preserve">Die Applikation ist ein neues Produkt und erfordert keine Migration von alten </w:t>
      </w:r>
      <w:r w:rsidR="00A04A41">
        <w:t>D</w:t>
      </w:r>
      <w:r>
        <w:t>aten.</w:t>
      </w:r>
    </w:p>
    <w:p w:rsidR="00951EE5" w:rsidRDefault="00951EE5" w:rsidP="00CA46C9">
      <w:pPr>
        <w:pStyle w:val="Textkrper"/>
      </w:pPr>
    </w:p>
    <w:p w:rsidR="00CA46C9" w:rsidRDefault="00CA46C9" w:rsidP="00CA46C9">
      <w:pPr>
        <w:pStyle w:val="berschrift1"/>
        <w:numPr>
          <w:ilvl w:val="0"/>
          <w:numId w:val="27"/>
        </w:numPr>
        <w:tabs>
          <w:tab w:val="clear" w:pos="1134"/>
          <w:tab w:val="left" w:pos="432"/>
        </w:tabs>
        <w:spacing w:after="283"/>
        <w:ind w:left="432" w:hanging="432"/>
      </w:pPr>
      <w:bookmarkStart w:id="14" w:name="_Toc323297266"/>
      <w:bookmarkStart w:id="15" w:name="_Toc377970177"/>
      <w:bookmarkStart w:id="16" w:name="_Toc419792644"/>
      <w:r>
        <w:t>Ausbildungsplan</w:t>
      </w:r>
      <w:bookmarkEnd w:id="14"/>
      <w:bookmarkEnd w:id="15"/>
      <w:bookmarkEnd w:id="16"/>
    </w:p>
    <w:p w:rsidR="00D272BC" w:rsidRDefault="00D272BC" w:rsidP="00CA46C9">
      <w:pPr>
        <w:pStyle w:val="Textkrper"/>
      </w:pPr>
      <w:r>
        <w:t xml:space="preserve">Die Benutzer sollen die Steuerung und die Benutzung des Spiels selber erkennen und ausprobieren. Im Zweifelsfall kann ein Benutzerhandbuch in form einer Wiki Seite auf </w:t>
      </w:r>
      <w:proofErr w:type="spellStart"/>
      <w:r>
        <w:t>Github</w:t>
      </w:r>
      <w:proofErr w:type="spellEnd"/>
      <w:r>
        <w:t xml:space="preserve"> publiziert werden.</w:t>
      </w:r>
    </w:p>
    <w:p w:rsidR="00D272BC" w:rsidRDefault="00D272BC" w:rsidP="00CA46C9">
      <w:pPr>
        <w:pStyle w:val="Textkrper"/>
      </w:pPr>
      <w:r>
        <w:t xml:space="preserve">Die Wiki Seite beschreibt wie man Elemente kombinieren kann und wie man diese aufteilen kann. </w:t>
      </w:r>
      <w:r>
        <w:br/>
        <w:t xml:space="preserve">Es wird ebenfalls eine versteckte liste mit allen Kombinationen geben. </w:t>
      </w:r>
    </w:p>
    <w:p w:rsidR="00CA46C9" w:rsidRDefault="00CA46C9" w:rsidP="00CA46C9">
      <w:pPr>
        <w:pStyle w:val="berschrift1"/>
        <w:numPr>
          <w:ilvl w:val="0"/>
          <w:numId w:val="27"/>
        </w:numPr>
        <w:tabs>
          <w:tab w:val="clear" w:pos="1134"/>
          <w:tab w:val="left" w:pos="432"/>
        </w:tabs>
        <w:spacing w:after="283"/>
        <w:ind w:left="432" w:hanging="432"/>
      </w:pPr>
      <w:bookmarkStart w:id="17" w:name="_Toc323297267"/>
      <w:bookmarkStart w:id="18" w:name="_Toc377970178"/>
      <w:bookmarkStart w:id="19" w:name="_Toc419792645"/>
      <w:r w:rsidRPr="007B1BE2">
        <w:t>Akzeptanztest</w:t>
      </w:r>
      <w:bookmarkEnd w:id="17"/>
      <w:bookmarkEnd w:id="18"/>
      <w:bookmarkEnd w:id="19"/>
      <w:r w:rsidRPr="007B1BE2">
        <w:t xml:space="preserve"> </w:t>
      </w:r>
    </w:p>
    <w:p w:rsidR="00946D0C" w:rsidRDefault="00946D0C" w:rsidP="00946D0C">
      <w:r>
        <w:t xml:space="preserve">Basierend auf dem Systemtest wurde nachfolgender Akzeptanztest durchgeführt. </w:t>
      </w:r>
    </w:p>
    <w:p w:rsidR="00946D0C" w:rsidRPr="00946D0C" w:rsidRDefault="00946D0C" w:rsidP="00946D0C"/>
    <w:p w:rsidR="00CE41FE" w:rsidRDefault="00CA46C9" w:rsidP="00CE41FE">
      <w:pPr>
        <w:pStyle w:val="berschrift2"/>
        <w:numPr>
          <w:ilvl w:val="1"/>
          <w:numId w:val="27"/>
        </w:numPr>
        <w:tabs>
          <w:tab w:val="clear" w:pos="1134"/>
          <w:tab w:val="num" w:pos="576"/>
        </w:tabs>
        <w:ind w:left="576" w:hanging="576"/>
      </w:pPr>
      <w:bookmarkStart w:id="20" w:name="_Toc288232316"/>
      <w:bookmarkStart w:id="21" w:name="_Toc323297268"/>
      <w:bookmarkStart w:id="22" w:name="_Toc377970179"/>
      <w:bookmarkStart w:id="23" w:name="_Toc419792646"/>
      <w:r>
        <w:t>Testprotokoll</w:t>
      </w:r>
      <w:bookmarkStart w:id="24" w:name="_Toc419025924"/>
      <w:bookmarkEnd w:id="20"/>
      <w:bookmarkEnd w:id="21"/>
      <w:bookmarkEnd w:id="22"/>
      <w:r w:rsidR="00CE41FE">
        <w:t>1</w:t>
      </w:r>
      <w:bookmarkEnd w:id="24"/>
      <w:bookmarkEnd w:id="23"/>
    </w:p>
    <w:p w:rsidR="00CE41FE" w:rsidRDefault="00CE41FE" w:rsidP="00CE41FE">
      <w:r>
        <w:t xml:space="preserve">Getestete Version: </w:t>
      </w:r>
      <w:r>
        <w:tab/>
        <w:t>1.0</w:t>
      </w:r>
    </w:p>
    <w:p w:rsidR="00CE41FE" w:rsidRDefault="00CE41FE" w:rsidP="00CE41FE">
      <w:r>
        <w:t>Tester:</w:t>
      </w:r>
      <w:r>
        <w:tab/>
      </w:r>
      <w:r>
        <w:tab/>
      </w:r>
      <w:r>
        <w:tab/>
      </w:r>
      <w:r>
        <w:t>Elias Schmidhalter</w:t>
      </w:r>
    </w:p>
    <w:p w:rsidR="00CE41FE" w:rsidRDefault="00CE41FE" w:rsidP="00CE41FE">
      <w:r>
        <w:t>Datum, Zeit:</w:t>
      </w:r>
      <w:r>
        <w:tab/>
      </w:r>
      <w:r>
        <w:tab/>
        <w:t>19.05.2015, 09:20</w:t>
      </w:r>
      <w:r>
        <w:t xml:space="preserve"> bis 1</w:t>
      </w:r>
      <w:r>
        <w:t>0</w:t>
      </w:r>
      <w:r>
        <w:t>:00 Uhr</w:t>
      </w:r>
    </w:p>
    <w:p w:rsidR="00CE41FE" w:rsidRDefault="00CE41FE" w:rsidP="00CE41FE"/>
    <w:p w:rsidR="00CE41FE" w:rsidRDefault="00CE41FE" w:rsidP="00CE41FE">
      <w:pPr>
        <w:pStyle w:val="berschrift3"/>
      </w:pPr>
      <w:bookmarkStart w:id="25" w:name="_Toc419025925"/>
      <w:bookmarkStart w:id="26" w:name="_Toc419792647"/>
      <w:r>
        <w:t xml:space="preserve">Testfall 1: </w:t>
      </w:r>
      <w:r w:rsidRPr="00A46A5D">
        <w:t xml:space="preserve">Drag </w:t>
      </w:r>
      <w:proofErr w:type="spellStart"/>
      <w:r w:rsidRPr="00A46A5D">
        <w:t>and</w:t>
      </w:r>
      <w:proofErr w:type="spellEnd"/>
      <w:r w:rsidRPr="00A46A5D">
        <w:t xml:space="preserve"> Drop Elemente können verschoben werden</w:t>
      </w:r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951"/>
        <w:gridCol w:w="7477"/>
      </w:tblGrid>
      <w:tr w:rsidR="00CE41FE" w:rsidRPr="000E6903" w:rsidTr="00290297">
        <w:tc>
          <w:tcPr>
            <w:tcW w:w="1425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Testschritt</w:t>
            </w:r>
          </w:p>
        </w:tc>
        <w:tc>
          <w:tcPr>
            <w:tcW w:w="951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Erfüllt</w:t>
            </w:r>
          </w:p>
        </w:tc>
        <w:tc>
          <w:tcPr>
            <w:tcW w:w="7477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Bemerkung</w:t>
            </w:r>
          </w:p>
        </w:tc>
      </w:tr>
      <w:tr w:rsidR="00CE41FE" w:rsidRPr="000E6903" w:rsidTr="00290297">
        <w:tc>
          <w:tcPr>
            <w:tcW w:w="1425" w:type="dxa"/>
            <w:shd w:val="clear" w:color="auto" w:fill="auto"/>
          </w:tcPr>
          <w:p w:rsidR="00CE41FE" w:rsidRPr="000E6903" w:rsidRDefault="00CE41FE" w:rsidP="00CE41FE">
            <w:pPr>
              <w:numPr>
                <w:ilvl w:val="0"/>
                <w:numId w:val="31"/>
              </w:numPr>
            </w:pPr>
          </w:p>
        </w:tc>
        <w:tc>
          <w:tcPr>
            <w:tcW w:w="951" w:type="dxa"/>
            <w:shd w:val="clear" w:color="auto" w:fill="auto"/>
          </w:tcPr>
          <w:p w:rsidR="00CE41FE" w:rsidRPr="000E6903" w:rsidRDefault="00CE41FE" w:rsidP="00290297">
            <w:r w:rsidRPr="000E6903">
              <w:sym w:font="Wingdings" w:char="F0FE"/>
            </w:r>
          </w:p>
        </w:tc>
        <w:tc>
          <w:tcPr>
            <w:tcW w:w="7477" w:type="dxa"/>
            <w:shd w:val="clear" w:color="auto" w:fill="auto"/>
          </w:tcPr>
          <w:p w:rsidR="00CE41FE" w:rsidRPr="000E6903" w:rsidRDefault="00CE41FE" w:rsidP="00290297"/>
        </w:tc>
      </w:tr>
      <w:tr w:rsidR="00CE41FE" w:rsidRPr="000E6903" w:rsidTr="00290297">
        <w:tc>
          <w:tcPr>
            <w:tcW w:w="1425" w:type="dxa"/>
            <w:shd w:val="clear" w:color="auto" w:fill="auto"/>
          </w:tcPr>
          <w:p w:rsidR="00CE41FE" w:rsidRPr="000E6903" w:rsidRDefault="00CE41FE" w:rsidP="00CE41FE">
            <w:pPr>
              <w:numPr>
                <w:ilvl w:val="0"/>
                <w:numId w:val="31"/>
              </w:numPr>
            </w:pPr>
          </w:p>
        </w:tc>
        <w:tc>
          <w:tcPr>
            <w:tcW w:w="951" w:type="dxa"/>
            <w:shd w:val="clear" w:color="auto" w:fill="auto"/>
          </w:tcPr>
          <w:p w:rsidR="00CE41FE" w:rsidRPr="000E6903" w:rsidRDefault="00CE41FE" w:rsidP="00290297">
            <w:r w:rsidRPr="000E6903">
              <w:sym w:font="Wingdings" w:char="F0FE"/>
            </w:r>
          </w:p>
        </w:tc>
        <w:tc>
          <w:tcPr>
            <w:tcW w:w="7477" w:type="dxa"/>
            <w:shd w:val="clear" w:color="auto" w:fill="auto"/>
          </w:tcPr>
          <w:p w:rsidR="00CE41FE" w:rsidRPr="000E6903" w:rsidRDefault="00CE41FE" w:rsidP="00290297"/>
        </w:tc>
      </w:tr>
    </w:tbl>
    <w:p w:rsidR="00CE41FE" w:rsidRDefault="00CE41FE" w:rsidP="00CE41FE"/>
    <w:p w:rsidR="00CE41FE" w:rsidRDefault="00CE41FE" w:rsidP="00CE41FE">
      <w:pPr>
        <w:pStyle w:val="berschrift3"/>
      </w:pPr>
      <w:bookmarkStart w:id="27" w:name="_Toc419025926"/>
      <w:bookmarkStart w:id="28" w:name="_Toc419792648"/>
      <w:r>
        <w:t>Testfall 2: Zwei Elemente kombinieren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951"/>
        <w:gridCol w:w="7477"/>
      </w:tblGrid>
      <w:tr w:rsidR="00CE41FE" w:rsidRPr="000E6903" w:rsidTr="00290297">
        <w:tc>
          <w:tcPr>
            <w:tcW w:w="1425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Testschritt</w:t>
            </w:r>
          </w:p>
        </w:tc>
        <w:tc>
          <w:tcPr>
            <w:tcW w:w="951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Erfüllt</w:t>
            </w:r>
          </w:p>
        </w:tc>
        <w:tc>
          <w:tcPr>
            <w:tcW w:w="7477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Bemerkung</w:t>
            </w:r>
          </w:p>
        </w:tc>
      </w:tr>
      <w:tr w:rsidR="00CE41FE" w:rsidRPr="000E6903" w:rsidTr="00290297">
        <w:tc>
          <w:tcPr>
            <w:tcW w:w="1425" w:type="dxa"/>
            <w:shd w:val="clear" w:color="auto" w:fill="auto"/>
          </w:tcPr>
          <w:p w:rsidR="00CE41FE" w:rsidRPr="000E6903" w:rsidRDefault="00CE41FE" w:rsidP="00290297">
            <w:r>
              <w:t>1.</w:t>
            </w:r>
          </w:p>
        </w:tc>
        <w:tc>
          <w:tcPr>
            <w:tcW w:w="951" w:type="dxa"/>
            <w:shd w:val="clear" w:color="auto" w:fill="auto"/>
          </w:tcPr>
          <w:p w:rsidR="00CE41FE" w:rsidRPr="000E6903" w:rsidRDefault="00CE41FE" w:rsidP="00290297">
            <w:r w:rsidRPr="000E6903">
              <w:sym w:font="Wingdings" w:char="F0FE"/>
            </w:r>
          </w:p>
        </w:tc>
        <w:tc>
          <w:tcPr>
            <w:tcW w:w="7477" w:type="dxa"/>
            <w:shd w:val="clear" w:color="auto" w:fill="auto"/>
          </w:tcPr>
          <w:p w:rsidR="00CE41FE" w:rsidRPr="000E6903" w:rsidRDefault="00CE41FE" w:rsidP="00290297"/>
        </w:tc>
      </w:tr>
    </w:tbl>
    <w:p w:rsidR="00CE41FE" w:rsidRDefault="00CE41FE">
      <w:pPr>
        <w:suppressAutoHyphens w:val="0"/>
      </w:pPr>
      <w:r>
        <w:br w:type="page"/>
      </w:r>
    </w:p>
    <w:p w:rsidR="00CE41FE" w:rsidRDefault="00CE41FE" w:rsidP="00CE41FE"/>
    <w:p w:rsidR="00CE41FE" w:rsidRDefault="00CE41FE" w:rsidP="00CE41FE">
      <w:pPr>
        <w:pStyle w:val="berschrift3"/>
      </w:pPr>
      <w:bookmarkStart w:id="29" w:name="_Toc419025927"/>
      <w:bookmarkStart w:id="30" w:name="_Toc419792649"/>
      <w:r>
        <w:t>Testfall 3: Elemente teilen</w:t>
      </w:r>
      <w:bookmarkEnd w:id="29"/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951"/>
        <w:gridCol w:w="7477"/>
      </w:tblGrid>
      <w:tr w:rsidR="00CE41FE" w:rsidRPr="000E6903" w:rsidTr="00290297">
        <w:tc>
          <w:tcPr>
            <w:tcW w:w="1425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Testschritt</w:t>
            </w:r>
          </w:p>
        </w:tc>
        <w:tc>
          <w:tcPr>
            <w:tcW w:w="951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Erfüllt</w:t>
            </w:r>
          </w:p>
        </w:tc>
        <w:tc>
          <w:tcPr>
            <w:tcW w:w="7477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Bemerkung</w:t>
            </w:r>
          </w:p>
        </w:tc>
      </w:tr>
      <w:tr w:rsidR="00CE41FE" w:rsidRPr="000E6903" w:rsidTr="00290297">
        <w:tc>
          <w:tcPr>
            <w:tcW w:w="1425" w:type="dxa"/>
            <w:shd w:val="clear" w:color="auto" w:fill="auto"/>
          </w:tcPr>
          <w:p w:rsidR="00CE41FE" w:rsidRPr="000E6903" w:rsidRDefault="00CE41FE" w:rsidP="00290297">
            <w:r>
              <w:t>1.</w:t>
            </w:r>
          </w:p>
        </w:tc>
        <w:tc>
          <w:tcPr>
            <w:tcW w:w="951" w:type="dxa"/>
            <w:shd w:val="clear" w:color="auto" w:fill="auto"/>
          </w:tcPr>
          <w:p w:rsidR="00CE41FE" w:rsidRPr="000E6903" w:rsidRDefault="00CE41FE" w:rsidP="00290297">
            <w:r w:rsidRPr="000E6903">
              <w:sym w:font="Wingdings" w:char="F0FE"/>
            </w:r>
          </w:p>
        </w:tc>
        <w:tc>
          <w:tcPr>
            <w:tcW w:w="7477" w:type="dxa"/>
            <w:shd w:val="clear" w:color="auto" w:fill="auto"/>
          </w:tcPr>
          <w:p w:rsidR="00CE41FE" w:rsidRPr="000E6903" w:rsidRDefault="00CE41FE" w:rsidP="00290297"/>
        </w:tc>
      </w:tr>
    </w:tbl>
    <w:p w:rsidR="00CE41FE" w:rsidRDefault="00CE41FE" w:rsidP="00CE41FE"/>
    <w:p w:rsidR="00CE41FE" w:rsidRDefault="00CE41FE" w:rsidP="00CE41FE">
      <w:pPr>
        <w:pStyle w:val="berschrift3"/>
      </w:pPr>
      <w:bookmarkStart w:id="31" w:name="_Toc419025928"/>
      <w:bookmarkStart w:id="32" w:name="_Toc419792650"/>
      <w:r>
        <w:t xml:space="preserve">Testfall 4: </w:t>
      </w:r>
      <w:r w:rsidRPr="00873147">
        <w:t>Bei Jeder Aktion wird die Energieleiste angepasst</w:t>
      </w:r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951"/>
        <w:gridCol w:w="7477"/>
      </w:tblGrid>
      <w:tr w:rsidR="00CE41FE" w:rsidRPr="000E6903" w:rsidTr="00290297">
        <w:tc>
          <w:tcPr>
            <w:tcW w:w="1425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Testschritt</w:t>
            </w:r>
          </w:p>
        </w:tc>
        <w:tc>
          <w:tcPr>
            <w:tcW w:w="951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Erfüllt</w:t>
            </w:r>
          </w:p>
        </w:tc>
        <w:tc>
          <w:tcPr>
            <w:tcW w:w="7477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Bemerkung</w:t>
            </w:r>
          </w:p>
        </w:tc>
      </w:tr>
      <w:tr w:rsidR="00CE41FE" w:rsidRPr="000E6903" w:rsidTr="00290297">
        <w:tc>
          <w:tcPr>
            <w:tcW w:w="1425" w:type="dxa"/>
            <w:shd w:val="clear" w:color="auto" w:fill="auto"/>
          </w:tcPr>
          <w:p w:rsidR="00CE41FE" w:rsidRPr="000E6903" w:rsidRDefault="00CE41FE" w:rsidP="00290297">
            <w:r>
              <w:t>1.</w:t>
            </w:r>
          </w:p>
        </w:tc>
        <w:tc>
          <w:tcPr>
            <w:tcW w:w="951" w:type="dxa"/>
            <w:shd w:val="clear" w:color="auto" w:fill="auto"/>
          </w:tcPr>
          <w:p w:rsidR="00CE41FE" w:rsidRPr="000E6903" w:rsidRDefault="00CE41FE" w:rsidP="00290297">
            <w:r w:rsidRPr="000E6903">
              <w:sym w:font="Wingdings" w:char="F0FE"/>
            </w:r>
          </w:p>
        </w:tc>
        <w:tc>
          <w:tcPr>
            <w:tcW w:w="7477" w:type="dxa"/>
            <w:shd w:val="clear" w:color="auto" w:fill="auto"/>
          </w:tcPr>
          <w:p w:rsidR="00CE41FE" w:rsidRPr="000E6903" w:rsidRDefault="00CE41FE" w:rsidP="00290297"/>
        </w:tc>
      </w:tr>
    </w:tbl>
    <w:p w:rsidR="00CE41FE" w:rsidRPr="00EB0442" w:rsidRDefault="00CE41FE" w:rsidP="00CE41FE"/>
    <w:p w:rsidR="00CE41FE" w:rsidRDefault="00CE41FE" w:rsidP="00CE41FE">
      <w:pPr>
        <w:pStyle w:val="berschrift3"/>
      </w:pPr>
      <w:bookmarkStart w:id="33" w:name="_Toc419025929"/>
      <w:bookmarkStart w:id="34" w:name="_Toc419792651"/>
      <w:r>
        <w:t xml:space="preserve">Testfall 5: </w:t>
      </w:r>
      <w:r w:rsidRPr="00873147">
        <w:t>Elementliste</w:t>
      </w:r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951"/>
        <w:gridCol w:w="7477"/>
      </w:tblGrid>
      <w:tr w:rsidR="00CE41FE" w:rsidRPr="000E6903" w:rsidTr="00290297">
        <w:tc>
          <w:tcPr>
            <w:tcW w:w="1425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Testschritt</w:t>
            </w:r>
          </w:p>
        </w:tc>
        <w:tc>
          <w:tcPr>
            <w:tcW w:w="951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Erfüllt</w:t>
            </w:r>
          </w:p>
        </w:tc>
        <w:tc>
          <w:tcPr>
            <w:tcW w:w="7477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Bemerkung</w:t>
            </w:r>
          </w:p>
        </w:tc>
      </w:tr>
      <w:tr w:rsidR="00CE41FE" w:rsidRPr="000E6903" w:rsidTr="00290297">
        <w:tc>
          <w:tcPr>
            <w:tcW w:w="1425" w:type="dxa"/>
            <w:shd w:val="clear" w:color="auto" w:fill="auto"/>
          </w:tcPr>
          <w:p w:rsidR="00CE41FE" w:rsidRPr="000E6903" w:rsidRDefault="00CE41FE" w:rsidP="00290297">
            <w:r>
              <w:t>1.</w:t>
            </w:r>
          </w:p>
        </w:tc>
        <w:tc>
          <w:tcPr>
            <w:tcW w:w="951" w:type="dxa"/>
            <w:shd w:val="clear" w:color="auto" w:fill="auto"/>
          </w:tcPr>
          <w:p w:rsidR="00CE41FE" w:rsidRPr="000E6903" w:rsidRDefault="00CE41FE" w:rsidP="00290297">
            <w:r w:rsidRPr="000E6903">
              <w:sym w:font="Wingdings" w:char="F0FE"/>
            </w:r>
          </w:p>
        </w:tc>
        <w:tc>
          <w:tcPr>
            <w:tcW w:w="7477" w:type="dxa"/>
            <w:shd w:val="clear" w:color="auto" w:fill="auto"/>
          </w:tcPr>
          <w:p w:rsidR="00CE41FE" w:rsidRPr="000E6903" w:rsidRDefault="00CE41FE" w:rsidP="00290297"/>
        </w:tc>
      </w:tr>
      <w:tr w:rsidR="00CE41FE" w:rsidRPr="000E6903" w:rsidTr="00290297">
        <w:tc>
          <w:tcPr>
            <w:tcW w:w="1425" w:type="dxa"/>
            <w:shd w:val="clear" w:color="auto" w:fill="auto"/>
          </w:tcPr>
          <w:p w:rsidR="00CE41FE" w:rsidRPr="000E6903" w:rsidRDefault="00CE41FE" w:rsidP="00290297">
            <w:r>
              <w:t>2.</w:t>
            </w:r>
          </w:p>
        </w:tc>
        <w:tc>
          <w:tcPr>
            <w:tcW w:w="951" w:type="dxa"/>
            <w:shd w:val="clear" w:color="auto" w:fill="auto"/>
          </w:tcPr>
          <w:p w:rsidR="00CE41FE" w:rsidRPr="000E6903" w:rsidRDefault="00CE41FE" w:rsidP="00290297">
            <w:r w:rsidRPr="000E6903">
              <w:sym w:font="Wingdings" w:char="F0FE"/>
            </w:r>
          </w:p>
        </w:tc>
        <w:tc>
          <w:tcPr>
            <w:tcW w:w="7477" w:type="dxa"/>
            <w:shd w:val="clear" w:color="auto" w:fill="auto"/>
          </w:tcPr>
          <w:p w:rsidR="00CE41FE" w:rsidRPr="000E6903" w:rsidRDefault="00CE41FE" w:rsidP="00290297"/>
        </w:tc>
      </w:tr>
    </w:tbl>
    <w:p w:rsidR="00CE41FE" w:rsidRDefault="00CE41FE" w:rsidP="00CE41FE"/>
    <w:p w:rsidR="00CE41FE" w:rsidRDefault="00CE41FE" w:rsidP="00CE41FE">
      <w:pPr>
        <w:pStyle w:val="berschrift3"/>
      </w:pPr>
      <w:bookmarkStart w:id="35" w:name="_Toc419025930"/>
      <w:bookmarkStart w:id="36" w:name="_Toc419792652"/>
      <w:r>
        <w:t xml:space="preserve">Testfall 6: </w:t>
      </w:r>
      <w:r w:rsidRPr="006A58FA">
        <w:t>Spiel beenden / Game Over</w:t>
      </w:r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951"/>
        <w:gridCol w:w="7477"/>
      </w:tblGrid>
      <w:tr w:rsidR="00CE41FE" w:rsidRPr="000E6903" w:rsidTr="00290297">
        <w:tc>
          <w:tcPr>
            <w:tcW w:w="1425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Testschritt</w:t>
            </w:r>
          </w:p>
        </w:tc>
        <w:tc>
          <w:tcPr>
            <w:tcW w:w="951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Erfüllt</w:t>
            </w:r>
          </w:p>
        </w:tc>
        <w:tc>
          <w:tcPr>
            <w:tcW w:w="7477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Bemerkung</w:t>
            </w:r>
          </w:p>
        </w:tc>
      </w:tr>
      <w:tr w:rsidR="00CE41FE" w:rsidRPr="000E6903" w:rsidTr="00290297">
        <w:tc>
          <w:tcPr>
            <w:tcW w:w="1425" w:type="dxa"/>
            <w:shd w:val="clear" w:color="auto" w:fill="auto"/>
          </w:tcPr>
          <w:p w:rsidR="00CE41FE" w:rsidRPr="000E6903" w:rsidRDefault="00CE41FE" w:rsidP="00290297">
            <w:r>
              <w:t>1.</w:t>
            </w:r>
          </w:p>
        </w:tc>
        <w:tc>
          <w:tcPr>
            <w:tcW w:w="951" w:type="dxa"/>
            <w:shd w:val="clear" w:color="auto" w:fill="auto"/>
          </w:tcPr>
          <w:p w:rsidR="00CE41FE" w:rsidRPr="000E6903" w:rsidRDefault="00CE41FE" w:rsidP="00290297">
            <w:r w:rsidRPr="000E6903">
              <w:sym w:font="Wingdings" w:char="F0FE"/>
            </w:r>
          </w:p>
        </w:tc>
        <w:tc>
          <w:tcPr>
            <w:tcW w:w="7477" w:type="dxa"/>
            <w:shd w:val="clear" w:color="auto" w:fill="auto"/>
          </w:tcPr>
          <w:p w:rsidR="00CE41FE" w:rsidRPr="000E6903" w:rsidRDefault="00CE41FE" w:rsidP="00290297"/>
        </w:tc>
      </w:tr>
      <w:tr w:rsidR="00CE41FE" w:rsidRPr="000E6903" w:rsidTr="00290297">
        <w:tc>
          <w:tcPr>
            <w:tcW w:w="1425" w:type="dxa"/>
            <w:shd w:val="clear" w:color="auto" w:fill="auto"/>
          </w:tcPr>
          <w:p w:rsidR="00CE41FE" w:rsidRPr="000E6903" w:rsidRDefault="00CE41FE" w:rsidP="00290297">
            <w:r>
              <w:t>2.</w:t>
            </w:r>
          </w:p>
        </w:tc>
        <w:tc>
          <w:tcPr>
            <w:tcW w:w="951" w:type="dxa"/>
            <w:shd w:val="clear" w:color="auto" w:fill="auto"/>
          </w:tcPr>
          <w:p w:rsidR="00CE41FE" w:rsidRPr="000E6903" w:rsidRDefault="00CE41FE" w:rsidP="00290297">
            <w:r w:rsidRPr="000E6903">
              <w:sym w:font="Wingdings" w:char="F0FE"/>
            </w:r>
          </w:p>
        </w:tc>
        <w:tc>
          <w:tcPr>
            <w:tcW w:w="7477" w:type="dxa"/>
            <w:shd w:val="clear" w:color="auto" w:fill="auto"/>
          </w:tcPr>
          <w:p w:rsidR="00CE41FE" w:rsidRPr="000E6903" w:rsidRDefault="00CE41FE" w:rsidP="00290297"/>
        </w:tc>
      </w:tr>
      <w:tr w:rsidR="00CE41FE" w:rsidRPr="000E6903" w:rsidTr="00290297">
        <w:tc>
          <w:tcPr>
            <w:tcW w:w="1425" w:type="dxa"/>
            <w:shd w:val="clear" w:color="auto" w:fill="auto"/>
          </w:tcPr>
          <w:p w:rsidR="00CE41FE" w:rsidRDefault="00CE41FE" w:rsidP="00290297">
            <w:r>
              <w:t>3.</w:t>
            </w:r>
          </w:p>
        </w:tc>
        <w:tc>
          <w:tcPr>
            <w:tcW w:w="951" w:type="dxa"/>
            <w:shd w:val="clear" w:color="auto" w:fill="auto"/>
          </w:tcPr>
          <w:p w:rsidR="00CE41FE" w:rsidRPr="000E6903" w:rsidRDefault="00CE41FE" w:rsidP="00290297">
            <w:r w:rsidRPr="000E6903">
              <w:sym w:font="Wingdings" w:char="F0FE"/>
            </w:r>
          </w:p>
        </w:tc>
        <w:tc>
          <w:tcPr>
            <w:tcW w:w="7477" w:type="dxa"/>
            <w:shd w:val="clear" w:color="auto" w:fill="auto"/>
          </w:tcPr>
          <w:p w:rsidR="00CE41FE" w:rsidRPr="000E6903" w:rsidRDefault="00CE41FE" w:rsidP="00290297"/>
        </w:tc>
      </w:tr>
    </w:tbl>
    <w:p w:rsidR="00CE41FE" w:rsidRDefault="00CE41FE" w:rsidP="00CE41FE"/>
    <w:p w:rsidR="00CE41FE" w:rsidRDefault="00CE41FE" w:rsidP="00CE41FE">
      <w:pPr>
        <w:pStyle w:val="berschrift3"/>
      </w:pPr>
      <w:bookmarkStart w:id="37" w:name="_Toc419025931"/>
      <w:bookmarkStart w:id="38" w:name="_Toc419792653"/>
      <w:r>
        <w:t xml:space="preserve">Testfall 7: </w:t>
      </w:r>
      <w:r w:rsidRPr="006A58FA">
        <w:t>Elemente Details (</w:t>
      </w:r>
      <w:proofErr w:type="spellStart"/>
      <w:r w:rsidRPr="006A58FA">
        <w:t>Popover</w:t>
      </w:r>
      <w:proofErr w:type="spellEnd"/>
      <w:r w:rsidRPr="006A58FA">
        <w:t>)</w:t>
      </w:r>
      <w:bookmarkEnd w:id="37"/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951"/>
        <w:gridCol w:w="7477"/>
      </w:tblGrid>
      <w:tr w:rsidR="00CE41FE" w:rsidRPr="000E6903" w:rsidTr="00290297">
        <w:tc>
          <w:tcPr>
            <w:tcW w:w="1425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Testschritt</w:t>
            </w:r>
          </w:p>
        </w:tc>
        <w:tc>
          <w:tcPr>
            <w:tcW w:w="951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Erfüllt</w:t>
            </w:r>
          </w:p>
        </w:tc>
        <w:tc>
          <w:tcPr>
            <w:tcW w:w="7477" w:type="dxa"/>
            <w:shd w:val="clear" w:color="auto" w:fill="D9D9D9"/>
          </w:tcPr>
          <w:p w:rsidR="00CE41FE" w:rsidRPr="000E6903" w:rsidRDefault="00CE41FE" w:rsidP="00290297">
            <w:pPr>
              <w:rPr>
                <w:b/>
              </w:rPr>
            </w:pPr>
            <w:r w:rsidRPr="000E6903">
              <w:rPr>
                <w:b/>
              </w:rPr>
              <w:t>Bemerkung</w:t>
            </w:r>
          </w:p>
        </w:tc>
      </w:tr>
      <w:tr w:rsidR="00CE41FE" w:rsidRPr="000E6903" w:rsidTr="00290297">
        <w:tc>
          <w:tcPr>
            <w:tcW w:w="1425" w:type="dxa"/>
            <w:shd w:val="clear" w:color="auto" w:fill="auto"/>
          </w:tcPr>
          <w:p w:rsidR="00CE41FE" w:rsidRPr="000E6903" w:rsidRDefault="00CE41FE" w:rsidP="00290297">
            <w:r>
              <w:t>1.</w:t>
            </w:r>
          </w:p>
        </w:tc>
        <w:tc>
          <w:tcPr>
            <w:tcW w:w="951" w:type="dxa"/>
            <w:shd w:val="clear" w:color="auto" w:fill="auto"/>
          </w:tcPr>
          <w:p w:rsidR="00CE41FE" w:rsidRPr="000E6903" w:rsidRDefault="00CE41FE" w:rsidP="00290297">
            <w:r w:rsidRPr="000E6903">
              <w:sym w:font="Wingdings" w:char="F0FE"/>
            </w:r>
          </w:p>
        </w:tc>
        <w:tc>
          <w:tcPr>
            <w:tcW w:w="7477" w:type="dxa"/>
            <w:shd w:val="clear" w:color="auto" w:fill="auto"/>
          </w:tcPr>
          <w:p w:rsidR="00CE41FE" w:rsidRPr="000E6903" w:rsidRDefault="00CE41FE" w:rsidP="00290297"/>
        </w:tc>
      </w:tr>
    </w:tbl>
    <w:p w:rsidR="00CE41FE" w:rsidRDefault="00CE41FE" w:rsidP="00CE41FE">
      <w:pPr>
        <w:suppressAutoHyphens w:val="0"/>
        <w:rPr>
          <w:rFonts w:cs="Arial"/>
          <w:bCs/>
          <w:i/>
          <w:color w:val="548DD4"/>
          <w:kern w:val="1"/>
          <w:szCs w:val="26"/>
        </w:rPr>
      </w:pPr>
    </w:p>
    <w:p w:rsidR="0070115B" w:rsidRDefault="0070115B" w:rsidP="0070115B"/>
    <w:p w:rsidR="0070115B" w:rsidRPr="0070115B" w:rsidRDefault="0070115B" w:rsidP="0070115B"/>
    <w:p w:rsidR="00CA46C9" w:rsidRDefault="00CA46C9" w:rsidP="00CA46C9">
      <w:pPr>
        <w:pStyle w:val="berschrift2"/>
        <w:numPr>
          <w:ilvl w:val="1"/>
          <w:numId w:val="27"/>
        </w:numPr>
        <w:tabs>
          <w:tab w:val="clear" w:pos="1134"/>
          <w:tab w:val="num" w:pos="576"/>
        </w:tabs>
        <w:ind w:left="576" w:hanging="576"/>
      </w:pPr>
      <w:bookmarkStart w:id="39" w:name="_Toc323297269"/>
      <w:bookmarkStart w:id="40" w:name="_Toc377970180"/>
      <w:bookmarkStart w:id="41" w:name="_Toc419792654"/>
      <w:r>
        <w:t>Abnahme</w:t>
      </w:r>
      <w:bookmarkEnd w:id="39"/>
      <w:bookmarkEnd w:id="40"/>
      <w:bookmarkEnd w:id="41"/>
    </w:p>
    <w:p w:rsidR="00CA46C9" w:rsidRPr="00F1289E" w:rsidRDefault="00CA46C9" w:rsidP="00CA46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7117"/>
      </w:tblGrid>
      <w:tr w:rsidR="00CA46C9" w:rsidRPr="00F1289E" w:rsidTr="00B64DF5">
        <w:tc>
          <w:tcPr>
            <w:tcW w:w="2660" w:type="dxa"/>
            <w:shd w:val="clear" w:color="auto" w:fill="BFBFBF"/>
          </w:tcPr>
          <w:p w:rsidR="00CA46C9" w:rsidRPr="00F1289E" w:rsidRDefault="00CA46C9" w:rsidP="00B64DF5">
            <w:pPr>
              <w:rPr>
                <w:rFonts w:cs="Arial"/>
                <w:b/>
              </w:rPr>
            </w:pPr>
            <w:r w:rsidRPr="00F1289E">
              <w:rPr>
                <w:rFonts w:cs="Arial"/>
                <w:b/>
              </w:rPr>
              <w:t>Testdatum</w:t>
            </w:r>
          </w:p>
        </w:tc>
        <w:tc>
          <w:tcPr>
            <w:tcW w:w="7117" w:type="dxa"/>
            <w:shd w:val="clear" w:color="auto" w:fill="auto"/>
          </w:tcPr>
          <w:p w:rsidR="00CA46C9" w:rsidRPr="005218F3" w:rsidRDefault="00B172C3" w:rsidP="00B172C3">
            <w:r>
              <w:t>19.05.15</w:t>
            </w:r>
          </w:p>
          <w:p w:rsidR="00CA46C9" w:rsidRPr="005218F3" w:rsidRDefault="00CA46C9" w:rsidP="00B64DF5">
            <w:pPr>
              <w:rPr>
                <w:rFonts w:cs="Arial"/>
                <w:color w:val="B2A1C7" w:themeColor="accent4" w:themeTint="99"/>
              </w:rPr>
            </w:pPr>
          </w:p>
        </w:tc>
      </w:tr>
      <w:tr w:rsidR="00CA46C9" w:rsidRPr="00F1289E" w:rsidTr="00B64DF5">
        <w:tc>
          <w:tcPr>
            <w:tcW w:w="2660" w:type="dxa"/>
            <w:shd w:val="clear" w:color="auto" w:fill="BFBFBF"/>
          </w:tcPr>
          <w:p w:rsidR="00CA46C9" w:rsidRPr="00F1289E" w:rsidRDefault="00CA46C9" w:rsidP="00B64DF5">
            <w:pPr>
              <w:rPr>
                <w:rFonts w:cs="Arial"/>
                <w:b/>
              </w:rPr>
            </w:pPr>
            <w:r w:rsidRPr="00F1289E">
              <w:rPr>
                <w:rFonts w:cs="Arial"/>
                <w:b/>
              </w:rPr>
              <w:t>Tester</w:t>
            </w:r>
          </w:p>
        </w:tc>
        <w:tc>
          <w:tcPr>
            <w:tcW w:w="7117" w:type="dxa"/>
            <w:shd w:val="clear" w:color="auto" w:fill="auto"/>
          </w:tcPr>
          <w:p w:rsidR="00CA46C9" w:rsidRPr="005218F3" w:rsidRDefault="00B172C3" w:rsidP="00B172C3">
            <w:r>
              <w:t>Elias Schmidhalter</w:t>
            </w:r>
          </w:p>
          <w:p w:rsidR="00CA46C9" w:rsidRPr="005218F3" w:rsidRDefault="00CA46C9" w:rsidP="00B64DF5">
            <w:pPr>
              <w:rPr>
                <w:rFonts w:cs="Arial"/>
                <w:color w:val="B2A1C7" w:themeColor="accent4" w:themeTint="99"/>
              </w:rPr>
            </w:pPr>
          </w:p>
        </w:tc>
      </w:tr>
      <w:tr w:rsidR="00CA46C9" w:rsidRPr="00F1289E" w:rsidTr="00B64DF5">
        <w:tc>
          <w:tcPr>
            <w:tcW w:w="2660" w:type="dxa"/>
            <w:shd w:val="clear" w:color="auto" w:fill="BFBFBF"/>
          </w:tcPr>
          <w:p w:rsidR="00CA46C9" w:rsidRPr="00F1289E" w:rsidRDefault="00CA46C9" w:rsidP="00B64DF5">
            <w:pPr>
              <w:rPr>
                <w:rFonts w:cs="Arial"/>
                <w:b/>
              </w:rPr>
            </w:pPr>
            <w:r w:rsidRPr="00F1289E">
              <w:rPr>
                <w:rFonts w:cs="Arial"/>
                <w:b/>
              </w:rPr>
              <w:t>Gesamttestresultat</w:t>
            </w:r>
          </w:p>
        </w:tc>
        <w:tc>
          <w:tcPr>
            <w:tcW w:w="7117" w:type="dxa"/>
            <w:shd w:val="clear" w:color="auto" w:fill="auto"/>
          </w:tcPr>
          <w:p w:rsidR="00CA46C9" w:rsidRPr="00F1289E" w:rsidRDefault="00B172C3" w:rsidP="00B64DF5">
            <w:pPr>
              <w:rPr>
                <w:rFonts w:cs="Arial"/>
              </w:rPr>
            </w:pPr>
            <w:r w:rsidRPr="00F1289E">
              <w:rPr>
                <w:rFonts w:cs="Arial"/>
              </w:rPr>
              <w:sym w:font="Wingdings" w:char="F0A8"/>
            </w:r>
            <w:r w:rsidR="00CA46C9" w:rsidRPr="00F1289E">
              <w:rPr>
                <w:rFonts w:cs="Arial"/>
              </w:rPr>
              <w:t xml:space="preserve"> Abgenommen</w:t>
            </w:r>
          </w:p>
          <w:p w:rsidR="00CA46C9" w:rsidRPr="00F1289E" w:rsidRDefault="00B172C3" w:rsidP="00B64DF5">
            <w:pPr>
              <w:rPr>
                <w:rFonts w:cs="Arial"/>
              </w:rPr>
            </w:pPr>
            <w:r w:rsidRPr="000E6903">
              <w:sym w:font="Wingdings" w:char="F0FE"/>
            </w:r>
            <w:r w:rsidR="00CA46C9" w:rsidRPr="00F1289E">
              <w:rPr>
                <w:rFonts w:cs="Arial"/>
              </w:rPr>
              <w:t xml:space="preserve"> Abgenommen mit Nacharbeiten</w:t>
            </w:r>
          </w:p>
          <w:p w:rsidR="00CA46C9" w:rsidRPr="00F1289E" w:rsidRDefault="00CA46C9" w:rsidP="00B64DF5">
            <w:pPr>
              <w:rPr>
                <w:rFonts w:cs="Arial"/>
              </w:rPr>
            </w:pPr>
            <w:r w:rsidRPr="00F1289E">
              <w:rPr>
                <w:rFonts w:cs="Arial"/>
              </w:rPr>
              <w:sym w:font="Wingdings" w:char="F0A8"/>
            </w:r>
            <w:r w:rsidRPr="00F1289E">
              <w:rPr>
                <w:rFonts w:cs="Arial"/>
              </w:rPr>
              <w:t xml:space="preserve"> Nicht abgenommen</w:t>
            </w:r>
          </w:p>
        </w:tc>
      </w:tr>
      <w:tr w:rsidR="00CA46C9" w:rsidRPr="00F1289E" w:rsidTr="00B64DF5">
        <w:trPr>
          <w:trHeight w:val="228"/>
        </w:trPr>
        <w:tc>
          <w:tcPr>
            <w:tcW w:w="2660" w:type="dxa"/>
            <w:vMerge w:val="restart"/>
            <w:shd w:val="clear" w:color="auto" w:fill="BFBFBF"/>
          </w:tcPr>
          <w:p w:rsidR="00CA46C9" w:rsidRPr="00F1289E" w:rsidRDefault="00CA46C9" w:rsidP="00B64DF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Nacharbeiten</w:t>
            </w:r>
          </w:p>
        </w:tc>
        <w:tc>
          <w:tcPr>
            <w:tcW w:w="7117" w:type="dxa"/>
            <w:shd w:val="clear" w:color="auto" w:fill="auto"/>
          </w:tcPr>
          <w:p w:rsidR="00CA46C9" w:rsidRPr="00F1289E" w:rsidRDefault="003F2C18" w:rsidP="00B64DF5">
            <w:pPr>
              <w:rPr>
                <w:rFonts w:cs="Arial"/>
              </w:rPr>
            </w:pPr>
            <w:r>
              <w:rPr>
                <w:rFonts w:cs="Arial"/>
              </w:rPr>
              <w:t>Es müssen noch einzeln</w:t>
            </w:r>
            <w:r w:rsidR="00BD618D">
              <w:rPr>
                <w:rFonts w:cs="Arial"/>
              </w:rPr>
              <w:t>e Sprites (Bilder) kreiert und i</w:t>
            </w:r>
            <w:r>
              <w:rPr>
                <w:rFonts w:cs="Arial"/>
              </w:rPr>
              <w:t>mplementiert werden.</w:t>
            </w:r>
          </w:p>
        </w:tc>
      </w:tr>
      <w:tr w:rsidR="00CA46C9" w:rsidRPr="00F1289E" w:rsidTr="00B64DF5">
        <w:trPr>
          <w:trHeight w:val="228"/>
        </w:trPr>
        <w:tc>
          <w:tcPr>
            <w:tcW w:w="2660" w:type="dxa"/>
            <w:vMerge/>
            <w:shd w:val="clear" w:color="auto" w:fill="BFBFBF"/>
          </w:tcPr>
          <w:p w:rsidR="00CA46C9" w:rsidRDefault="00CA46C9" w:rsidP="00B64DF5">
            <w:pPr>
              <w:rPr>
                <w:rFonts w:cs="Arial"/>
                <w:b/>
              </w:rPr>
            </w:pPr>
          </w:p>
        </w:tc>
        <w:tc>
          <w:tcPr>
            <w:tcW w:w="7117" w:type="dxa"/>
            <w:shd w:val="clear" w:color="auto" w:fill="auto"/>
          </w:tcPr>
          <w:p w:rsidR="00CA46C9" w:rsidRDefault="00CA46C9" w:rsidP="00B172C3">
            <w:pPr>
              <w:rPr>
                <w:rFonts w:cs="Arial"/>
              </w:rPr>
            </w:pPr>
          </w:p>
        </w:tc>
      </w:tr>
      <w:tr w:rsidR="00CA46C9" w:rsidRPr="00F1289E" w:rsidTr="00B64DF5">
        <w:tc>
          <w:tcPr>
            <w:tcW w:w="2660" w:type="dxa"/>
            <w:shd w:val="clear" w:color="auto" w:fill="BFBFBF"/>
          </w:tcPr>
          <w:p w:rsidR="00CA46C9" w:rsidRPr="00F1289E" w:rsidRDefault="00CA46C9" w:rsidP="00B64DF5">
            <w:pPr>
              <w:rPr>
                <w:rFonts w:cs="Arial"/>
                <w:b/>
              </w:rPr>
            </w:pPr>
            <w:r w:rsidRPr="00F1289E">
              <w:rPr>
                <w:rFonts w:cs="Arial"/>
                <w:b/>
              </w:rPr>
              <w:t>Unterschrift Lieferant</w:t>
            </w:r>
          </w:p>
        </w:tc>
        <w:tc>
          <w:tcPr>
            <w:tcW w:w="7117" w:type="dxa"/>
            <w:shd w:val="clear" w:color="auto" w:fill="auto"/>
          </w:tcPr>
          <w:p w:rsidR="00CA46C9" w:rsidRPr="00F1289E" w:rsidRDefault="00E9026B" w:rsidP="00E9026B">
            <w:pPr>
              <w:tabs>
                <w:tab w:val="left" w:pos="1245"/>
              </w:tabs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  <w:p w:rsidR="00CA46C9" w:rsidRPr="00F1289E" w:rsidRDefault="00CA46C9" w:rsidP="00B64DF5">
            <w:pPr>
              <w:rPr>
                <w:rFonts w:cs="Arial"/>
              </w:rPr>
            </w:pPr>
          </w:p>
        </w:tc>
      </w:tr>
      <w:tr w:rsidR="00CA46C9" w:rsidRPr="00F1289E" w:rsidTr="00B64DF5">
        <w:tc>
          <w:tcPr>
            <w:tcW w:w="2660" w:type="dxa"/>
            <w:shd w:val="clear" w:color="auto" w:fill="BFBFBF"/>
          </w:tcPr>
          <w:p w:rsidR="00CA46C9" w:rsidRPr="00F1289E" w:rsidRDefault="00CA46C9" w:rsidP="00B64DF5">
            <w:pPr>
              <w:rPr>
                <w:rFonts w:cs="Arial"/>
                <w:b/>
              </w:rPr>
            </w:pPr>
            <w:r w:rsidRPr="00F1289E">
              <w:rPr>
                <w:rFonts w:cs="Arial"/>
                <w:b/>
              </w:rPr>
              <w:t>Unterschrift Kunde</w:t>
            </w:r>
          </w:p>
        </w:tc>
        <w:tc>
          <w:tcPr>
            <w:tcW w:w="7117" w:type="dxa"/>
            <w:shd w:val="clear" w:color="auto" w:fill="auto"/>
          </w:tcPr>
          <w:p w:rsidR="00CA46C9" w:rsidRPr="00F1289E" w:rsidRDefault="00CA46C9" w:rsidP="00B64DF5">
            <w:pPr>
              <w:rPr>
                <w:rFonts w:cs="Arial"/>
              </w:rPr>
            </w:pPr>
          </w:p>
          <w:p w:rsidR="00CA46C9" w:rsidRPr="00F1289E" w:rsidRDefault="00CA46C9" w:rsidP="00B64DF5">
            <w:pPr>
              <w:rPr>
                <w:rFonts w:cs="Arial"/>
              </w:rPr>
            </w:pPr>
          </w:p>
        </w:tc>
      </w:tr>
    </w:tbl>
    <w:p w:rsidR="00CA46C9" w:rsidRDefault="00CA46C9" w:rsidP="00CA46C9">
      <w:pPr>
        <w:rPr>
          <w:rFonts w:cs="Arial"/>
        </w:rPr>
      </w:pPr>
    </w:p>
    <w:p w:rsidR="00CA46C9" w:rsidRDefault="00CA46C9" w:rsidP="00CA46C9"/>
    <w:p w:rsidR="00CA46C9" w:rsidRPr="00331891" w:rsidRDefault="00CA46C9" w:rsidP="00CA46C9">
      <w:pPr>
        <w:pStyle w:val="berschrift1"/>
        <w:numPr>
          <w:ilvl w:val="0"/>
          <w:numId w:val="27"/>
        </w:numPr>
        <w:tabs>
          <w:tab w:val="clear" w:pos="1134"/>
          <w:tab w:val="left" w:pos="432"/>
        </w:tabs>
        <w:spacing w:after="283"/>
        <w:ind w:left="432" w:hanging="432"/>
      </w:pPr>
      <w:bookmarkStart w:id="42" w:name="_Toc377969503"/>
      <w:bookmarkStart w:id="43" w:name="_Toc377969951"/>
      <w:bookmarkStart w:id="44" w:name="_Toc377970181"/>
      <w:bookmarkStart w:id="45" w:name="_Toc419792655"/>
      <w:r w:rsidRPr="00331891">
        <w:t xml:space="preserve">Zusammenfassung </w:t>
      </w:r>
      <w:r>
        <w:t xml:space="preserve">der </w:t>
      </w:r>
      <w:r w:rsidRPr="00331891">
        <w:t>Projekt</w:t>
      </w:r>
      <w:r>
        <w:t>planung</w:t>
      </w:r>
      <w:bookmarkEnd w:id="42"/>
      <w:bookmarkEnd w:id="43"/>
      <w:bookmarkEnd w:id="44"/>
      <w:bookmarkEnd w:id="45"/>
    </w:p>
    <w:p w:rsidR="00CA46C9" w:rsidRPr="005218F3" w:rsidRDefault="00CA46C9" w:rsidP="00CA46C9">
      <w:pPr>
        <w:pStyle w:val="berschrift2"/>
        <w:numPr>
          <w:ilvl w:val="1"/>
          <w:numId w:val="27"/>
        </w:numPr>
        <w:tabs>
          <w:tab w:val="clear" w:pos="1134"/>
          <w:tab w:val="num" w:pos="576"/>
        </w:tabs>
        <w:ind w:left="576" w:hanging="576"/>
      </w:pPr>
      <w:bookmarkStart w:id="46" w:name="_Toc377969504"/>
      <w:bookmarkStart w:id="47" w:name="_Toc377969952"/>
      <w:bookmarkStart w:id="48" w:name="_Toc377970182"/>
      <w:bookmarkStart w:id="49" w:name="_Toc419792656"/>
      <w:r w:rsidRPr="005218F3">
        <w:t>Abgleich von Planung und tatsächlichem Verlauf der Phase</w:t>
      </w:r>
      <w:bookmarkEnd w:id="46"/>
      <w:bookmarkEnd w:id="47"/>
      <w:bookmarkEnd w:id="48"/>
      <w:bookmarkEnd w:id="49"/>
    </w:p>
    <w:p w:rsidR="00FD1265" w:rsidRDefault="00802FB7" w:rsidP="00802FB7">
      <w:r>
        <w:t xml:space="preserve">Des Soll ist </w:t>
      </w:r>
      <w:r w:rsidR="00012C38">
        <w:t>Abgleich</w:t>
      </w:r>
      <w:r>
        <w:t xml:space="preserve"> ist im Projektplan ersichtlich.</w:t>
      </w:r>
    </w:p>
    <w:p w:rsidR="00802FB7" w:rsidRPr="005218F3" w:rsidRDefault="00802FB7" w:rsidP="00802FB7">
      <w:r>
        <w:t>Wir hatten zu wenig Zeit um alle Features zu implementiere</w:t>
      </w:r>
      <w:r w:rsidR="00A41F34">
        <w:t>n</w:t>
      </w:r>
      <w:r>
        <w:t xml:space="preserve">. Es fehlen noch </w:t>
      </w:r>
      <w:r w:rsidR="00012C38">
        <w:t>einzelne</w:t>
      </w:r>
      <w:r>
        <w:t xml:space="preserve"> Sprites(Bilder) und die </w:t>
      </w:r>
      <w:proofErr w:type="spellStart"/>
      <w:r>
        <w:t>Achievement</w:t>
      </w:r>
      <w:proofErr w:type="spellEnd"/>
      <w:r>
        <w:t xml:space="preserve"> Funktionalität.</w:t>
      </w:r>
    </w:p>
    <w:sectPr w:rsidR="00802FB7" w:rsidRPr="005218F3" w:rsidSect="00810BEE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DEE" w:rsidRDefault="00D93DEE">
      <w:r>
        <w:separator/>
      </w:r>
    </w:p>
  </w:endnote>
  <w:endnote w:type="continuationSeparator" w:id="0">
    <w:p w:rsidR="00D93DEE" w:rsidRDefault="00D9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0EE" w:rsidRDefault="00CF20EE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CF20EE" w:rsidTr="005A36ED">
      <w:tc>
        <w:tcPr>
          <w:tcW w:w="3259" w:type="dxa"/>
          <w:shd w:val="clear" w:color="auto" w:fill="auto"/>
        </w:tcPr>
        <w:p w:rsidR="00CF20EE" w:rsidRPr="005A36ED" w:rsidRDefault="00CF20EE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CF20EE" w:rsidRPr="005A36ED" w:rsidRDefault="00CF20EE" w:rsidP="0055006F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Speicherdatum: </w:t>
          </w:r>
          <w:r w:rsidR="0055006F">
            <w:rPr>
              <w:sz w:val="20"/>
              <w:szCs w:val="20"/>
            </w:rPr>
            <w:t>19.05.15</w:t>
          </w:r>
        </w:p>
      </w:tc>
      <w:tc>
        <w:tcPr>
          <w:tcW w:w="3259" w:type="dxa"/>
          <w:shd w:val="clear" w:color="auto" w:fill="auto"/>
        </w:tcPr>
        <w:p w:rsidR="00CF20EE" w:rsidRPr="005A36ED" w:rsidRDefault="00CF20EE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E9026B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E9026B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CF20EE" w:rsidRPr="00810BEE" w:rsidRDefault="00CF20EE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CF20EE" w:rsidRPr="005A36ED" w:rsidTr="005A36ED">
      <w:tc>
        <w:tcPr>
          <w:tcW w:w="3259" w:type="dxa"/>
          <w:shd w:val="clear" w:color="auto" w:fill="auto"/>
        </w:tcPr>
        <w:p w:rsidR="00CF20EE" w:rsidRPr="009073B5" w:rsidRDefault="00CF20EE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CF20EE" w:rsidRPr="009073B5" w:rsidRDefault="00CF20EE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CF20EE" w:rsidRPr="009073B5" w:rsidRDefault="00CF20EE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fldSimple w:instr=" NUMPAGES   \* MERGEFORMAT ">
            <w:r>
              <w:rPr>
                <w:noProof/>
              </w:rPr>
              <w:t>3</w:t>
            </w:r>
          </w:fldSimple>
        </w:p>
      </w:tc>
    </w:tr>
  </w:tbl>
  <w:p w:rsidR="00CF20EE" w:rsidRDefault="00CF20EE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DEE" w:rsidRDefault="00D93DEE">
      <w:r>
        <w:separator/>
      </w:r>
    </w:p>
  </w:footnote>
  <w:footnote w:type="continuationSeparator" w:id="0">
    <w:p w:rsidR="00D93DEE" w:rsidRDefault="00D93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CF20EE" w:rsidTr="005A36ED">
      <w:tc>
        <w:tcPr>
          <w:tcW w:w="4888" w:type="dxa"/>
          <w:shd w:val="clear" w:color="auto" w:fill="auto"/>
        </w:tcPr>
        <w:p w:rsidR="00CF20EE" w:rsidRDefault="00CF20EE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237FF6EE" wp14:editId="7F30C885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CF20EE" w:rsidRDefault="00E9026B" w:rsidP="005A36ED">
          <w:pPr>
            <w:pStyle w:val="Kopfzeile"/>
            <w:jc w:val="right"/>
          </w:pPr>
          <w:proofErr w:type="spellStart"/>
          <w:r>
            <w:t>Unsutainable</w:t>
          </w:r>
          <w:proofErr w:type="spellEnd"/>
        </w:p>
        <w:p w:rsidR="00CF20EE" w:rsidRDefault="00D808A5" w:rsidP="005A36ED">
          <w:pPr>
            <w:pStyle w:val="Kopfzeile"/>
            <w:jc w:val="right"/>
          </w:pPr>
          <w:r>
            <w:t>Einfüh</w:t>
          </w:r>
          <w:r w:rsidR="00CF20EE">
            <w:t>rungsbericht</w:t>
          </w:r>
        </w:p>
      </w:tc>
    </w:tr>
  </w:tbl>
  <w:p w:rsidR="00CF20EE" w:rsidRPr="009073B5" w:rsidRDefault="00CF20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CF20EE" w:rsidTr="005A36ED">
      <w:tc>
        <w:tcPr>
          <w:tcW w:w="4888" w:type="dxa"/>
          <w:shd w:val="clear" w:color="auto" w:fill="auto"/>
        </w:tcPr>
        <w:p w:rsidR="00CF20EE" w:rsidRDefault="00CF20EE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CF20EE" w:rsidRDefault="00CF20EE" w:rsidP="005A36ED">
          <w:pPr>
            <w:pStyle w:val="Kopfzeile"/>
            <w:jc w:val="right"/>
          </w:pPr>
          <w:r>
            <w:t>&lt;Projektname&gt;</w:t>
          </w:r>
        </w:p>
        <w:p w:rsidR="00CF20EE" w:rsidRDefault="00CF20EE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CF20EE" w:rsidRDefault="00CF20E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40D6DF9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color w:val="B2A1C7" w:themeColor="accent4" w:themeTint="99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F3B7234"/>
    <w:multiLevelType w:val="hybridMultilevel"/>
    <w:tmpl w:val="F6605CBA"/>
    <w:lvl w:ilvl="0" w:tplc="171CE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2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E4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8C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7E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46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CA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4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32F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F87276"/>
    <w:multiLevelType w:val="hybridMultilevel"/>
    <w:tmpl w:val="D1C0638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D62EF0"/>
    <w:multiLevelType w:val="multilevel"/>
    <w:tmpl w:val="B232B366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 w:val="0"/>
        <w:i w:val="0"/>
        <w:kern w:val="24"/>
        <w:sz w:val="20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11">
    <w:nsid w:val="4AE209C1"/>
    <w:multiLevelType w:val="hybridMultilevel"/>
    <w:tmpl w:val="B5CCC8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A7431"/>
    <w:multiLevelType w:val="hybridMultilevel"/>
    <w:tmpl w:val="9948F7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6D745D"/>
    <w:multiLevelType w:val="hybridMultilevel"/>
    <w:tmpl w:val="0B8C7E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4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2"/>
  </w:num>
  <w:num w:numId="26">
    <w:abstractNumId w:val="8"/>
  </w:num>
  <w:num w:numId="27">
    <w:abstractNumId w:val="10"/>
  </w:num>
  <w:num w:numId="28">
    <w:abstractNumId w:val="13"/>
  </w:num>
  <w:num w:numId="29">
    <w:abstractNumId w:val="11"/>
  </w:num>
  <w:num w:numId="30">
    <w:abstractNumId w:val="1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67"/>
    <w:rsid w:val="00004FF5"/>
    <w:rsid w:val="00012C38"/>
    <w:rsid w:val="000B5EA7"/>
    <w:rsid w:val="000C5ED3"/>
    <w:rsid w:val="00114661"/>
    <w:rsid w:val="00123093"/>
    <w:rsid w:val="00123AC9"/>
    <w:rsid w:val="001501D4"/>
    <w:rsid w:val="00173065"/>
    <w:rsid w:val="002259D2"/>
    <w:rsid w:val="00252569"/>
    <w:rsid w:val="00257E57"/>
    <w:rsid w:val="002627A2"/>
    <w:rsid w:val="00266E6D"/>
    <w:rsid w:val="00277CC8"/>
    <w:rsid w:val="00296A06"/>
    <w:rsid w:val="002B2B44"/>
    <w:rsid w:val="002F0E58"/>
    <w:rsid w:val="0030588A"/>
    <w:rsid w:val="00322E48"/>
    <w:rsid w:val="003421A8"/>
    <w:rsid w:val="003A3249"/>
    <w:rsid w:val="003A7A3C"/>
    <w:rsid w:val="003F2C18"/>
    <w:rsid w:val="0043205F"/>
    <w:rsid w:val="004A2A4D"/>
    <w:rsid w:val="004B66F3"/>
    <w:rsid w:val="004C309B"/>
    <w:rsid w:val="004F6CEE"/>
    <w:rsid w:val="005103A0"/>
    <w:rsid w:val="005116C5"/>
    <w:rsid w:val="005218F3"/>
    <w:rsid w:val="00547D7C"/>
    <w:rsid w:val="0055006F"/>
    <w:rsid w:val="00585FB6"/>
    <w:rsid w:val="005A36ED"/>
    <w:rsid w:val="005D07BD"/>
    <w:rsid w:val="006039C2"/>
    <w:rsid w:val="006074AF"/>
    <w:rsid w:val="00672B24"/>
    <w:rsid w:val="006E5967"/>
    <w:rsid w:val="00700AB6"/>
    <w:rsid w:val="0070115B"/>
    <w:rsid w:val="00717483"/>
    <w:rsid w:val="00796E3B"/>
    <w:rsid w:val="007A471B"/>
    <w:rsid w:val="007C2103"/>
    <w:rsid w:val="007F519D"/>
    <w:rsid w:val="00802FB7"/>
    <w:rsid w:val="00810BEE"/>
    <w:rsid w:val="008136A0"/>
    <w:rsid w:val="00813FB2"/>
    <w:rsid w:val="00854F1A"/>
    <w:rsid w:val="00857266"/>
    <w:rsid w:val="0088737C"/>
    <w:rsid w:val="0089584B"/>
    <w:rsid w:val="00906D91"/>
    <w:rsid w:val="009073B5"/>
    <w:rsid w:val="00946D0C"/>
    <w:rsid w:val="00950A21"/>
    <w:rsid w:val="00951EE5"/>
    <w:rsid w:val="009F0A5B"/>
    <w:rsid w:val="00A04A41"/>
    <w:rsid w:val="00A33095"/>
    <w:rsid w:val="00A41F34"/>
    <w:rsid w:val="00AC42EB"/>
    <w:rsid w:val="00AC4CC2"/>
    <w:rsid w:val="00AE4D12"/>
    <w:rsid w:val="00AF42F9"/>
    <w:rsid w:val="00B000B7"/>
    <w:rsid w:val="00B017CC"/>
    <w:rsid w:val="00B172C3"/>
    <w:rsid w:val="00BC4113"/>
    <w:rsid w:val="00BD618D"/>
    <w:rsid w:val="00BF2F64"/>
    <w:rsid w:val="00C16B17"/>
    <w:rsid w:val="00C223DB"/>
    <w:rsid w:val="00C3468B"/>
    <w:rsid w:val="00C64179"/>
    <w:rsid w:val="00C962AC"/>
    <w:rsid w:val="00CA46C9"/>
    <w:rsid w:val="00CD16D0"/>
    <w:rsid w:val="00CE41FE"/>
    <w:rsid w:val="00CF20EE"/>
    <w:rsid w:val="00D159D6"/>
    <w:rsid w:val="00D272BC"/>
    <w:rsid w:val="00D6420D"/>
    <w:rsid w:val="00D808A5"/>
    <w:rsid w:val="00D93DEE"/>
    <w:rsid w:val="00DC4010"/>
    <w:rsid w:val="00DD33B8"/>
    <w:rsid w:val="00DE44FE"/>
    <w:rsid w:val="00DF3AE0"/>
    <w:rsid w:val="00E0375A"/>
    <w:rsid w:val="00E0415A"/>
    <w:rsid w:val="00E238D6"/>
    <w:rsid w:val="00E32E3C"/>
    <w:rsid w:val="00E46669"/>
    <w:rsid w:val="00E9026B"/>
    <w:rsid w:val="00F24D0D"/>
    <w:rsid w:val="00F956FF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5D07BD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link w:val="TextkrperZchn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uiPriority w:val="39"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customStyle="1" w:styleId="Zweittrakt">
    <w:name w:val="Zweittrakt"/>
    <w:basedOn w:val="Standard"/>
    <w:next w:val="Textkrper"/>
    <w:rsid w:val="00FD1265"/>
    <w:pPr>
      <w:suppressAutoHyphens w:val="0"/>
      <w:spacing w:line="260" w:lineRule="atLeast"/>
    </w:pPr>
    <w:rPr>
      <w:rFonts w:eastAsia="Times New Roman"/>
      <w:sz w:val="22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BF2F64"/>
    <w:rPr>
      <w:rFonts w:ascii="Arial" w:eastAsia="PMingLiU" w:hAnsi="Arial" w:cs="Arial"/>
      <w:b/>
      <w:bCs/>
      <w:kern w:val="1"/>
      <w:sz w:val="24"/>
      <w:szCs w:val="32"/>
      <w:lang w:eastAsia="ar-SA"/>
    </w:rPr>
  </w:style>
  <w:style w:type="character" w:customStyle="1" w:styleId="berschrift2Zchn">
    <w:name w:val="Überschrift 2 Zchn"/>
    <w:basedOn w:val="Absatz-Standardschriftart"/>
    <w:link w:val="berschrift2"/>
    <w:rsid w:val="00BF2F64"/>
    <w:rPr>
      <w:rFonts w:ascii="Arial" w:eastAsia="PMingLiU" w:hAnsi="Arial" w:cs="Arial"/>
      <w:b/>
      <w:bCs/>
      <w:iCs/>
      <w:kern w:val="1"/>
      <w:sz w:val="22"/>
      <w:szCs w:val="28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BF2F64"/>
    <w:rPr>
      <w:rFonts w:ascii="Arial" w:eastAsia="PMingLiU" w:hAnsi="Arial"/>
      <w:lang w:eastAsia="ar-SA"/>
    </w:rPr>
  </w:style>
  <w:style w:type="paragraph" w:styleId="Listenabsatz">
    <w:name w:val="List Paragraph"/>
    <w:basedOn w:val="Standard"/>
    <w:uiPriority w:val="34"/>
    <w:qFormat/>
    <w:rsid w:val="00266E6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CE41FE"/>
    <w:rPr>
      <w:rFonts w:ascii="Arial" w:eastAsia="PMingLiU" w:hAnsi="Arial" w:cs="Arial"/>
      <w:bCs/>
      <w:kern w:val="1"/>
      <w:szCs w:val="2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5D07BD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link w:val="TextkrperZchn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uiPriority w:val="39"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customStyle="1" w:styleId="Zweittrakt">
    <w:name w:val="Zweittrakt"/>
    <w:basedOn w:val="Standard"/>
    <w:next w:val="Textkrper"/>
    <w:rsid w:val="00FD1265"/>
    <w:pPr>
      <w:suppressAutoHyphens w:val="0"/>
      <w:spacing w:line="260" w:lineRule="atLeast"/>
    </w:pPr>
    <w:rPr>
      <w:rFonts w:eastAsia="Times New Roman"/>
      <w:sz w:val="22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BF2F64"/>
    <w:rPr>
      <w:rFonts w:ascii="Arial" w:eastAsia="PMingLiU" w:hAnsi="Arial" w:cs="Arial"/>
      <w:b/>
      <w:bCs/>
      <w:kern w:val="1"/>
      <w:sz w:val="24"/>
      <w:szCs w:val="32"/>
      <w:lang w:eastAsia="ar-SA"/>
    </w:rPr>
  </w:style>
  <w:style w:type="character" w:customStyle="1" w:styleId="berschrift2Zchn">
    <w:name w:val="Überschrift 2 Zchn"/>
    <w:basedOn w:val="Absatz-Standardschriftart"/>
    <w:link w:val="berschrift2"/>
    <w:rsid w:val="00BF2F64"/>
    <w:rPr>
      <w:rFonts w:ascii="Arial" w:eastAsia="PMingLiU" w:hAnsi="Arial" w:cs="Arial"/>
      <w:b/>
      <w:bCs/>
      <w:iCs/>
      <w:kern w:val="1"/>
      <w:sz w:val="22"/>
      <w:szCs w:val="28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BF2F64"/>
    <w:rPr>
      <w:rFonts w:ascii="Arial" w:eastAsia="PMingLiU" w:hAnsi="Arial"/>
      <w:lang w:eastAsia="ar-SA"/>
    </w:rPr>
  </w:style>
  <w:style w:type="paragraph" w:styleId="Listenabsatz">
    <w:name w:val="List Paragraph"/>
    <w:basedOn w:val="Standard"/>
    <w:uiPriority w:val="34"/>
    <w:qFormat/>
    <w:rsid w:val="00266E6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CE41FE"/>
    <w:rPr>
      <w:rFonts w:ascii="Arial" w:eastAsia="PMingLiU" w:hAnsi="Arial" w:cs="Arial"/>
      <w:bCs/>
      <w:kern w:val="1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5036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elias.schmidhalter</cp:lastModifiedBy>
  <cp:revision>2</cp:revision>
  <cp:lastPrinted>2008-12-21T10:23:00Z</cp:lastPrinted>
  <dcterms:created xsi:type="dcterms:W3CDTF">2015-05-19T07:58:00Z</dcterms:created>
  <dcterms:modified xsi:type="dcterms:W3CDTF">2015-05-19T07:58:00Z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