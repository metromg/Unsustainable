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095" w:rsidRDefault="00A33095">
      <w:pPr>
        <w:pStyle w:val="CDBTitel"/>
      </w:pPr>
    </w:p>
    <w:p w:rsidR="001501D4" w:rsidRDefault="0043205F">
      <w:pPr>
        <w:pStyle w:val="CDBTitel"/>
      </w:pPr>
      <w:r>
        <w:t>Realisierungs</w:t>
      </w:r>
      <w:r w:rsidR="00BC4113">
        <w: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CF3E66">
            <w:pPr>
              <w:snapToGrid w:val="0"/>
              <w:spacing w:before="40" w:after="40"/>
              <w:rPr>
                <w:b/>
                <w:color w:val="FFFFFF"/>
              </w:rPr>
            </w:pPr>
            <w:proofErr w:type="spellStart"/>
            <w:r>
              <w:t>Unsustainable</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CF3E66">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CF3E66">
            <w:pPr>
              <w:snapToGrid w:val="0"/>
              <w:spacing w:before="40" w:after="40"/>
              <w:rPr>
                <w:b/>
                <w:color w:val="FFFFFF"/>
              </w:rPr>
            </w:pPr>
            <w:r>
              <w:t xml:space="preserve">Andres </w:t>
            </w:r>
            <w:proofErr w:type="spellStart"/>
            <w:r>
              <w:t>Scheidegger</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CF3E66">
            <w:pPr>
              <w:snapToGrid w:val="0"/>
              <w:spacing w:before="40" w:after="40"/>
              <w:rPr>
                <w:b/>
                <w:color w:val="FFFFFF"/>
              </w:rPr>
            </w:pPr>
            <w:r>
              <w:t>Michael Günter, Elias Schmidhalter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CF3E66">
            <w:pPr>
              <w:snapToGrid w:val="0"/>
              <w:spacing w:before="40" w:after="40"/>
              <w:rPr>
                <w:sz w:val="16"/>
                <w:szCs w:val="16"/>
              </w:rPr>
            </w:pPr>
            <w:r>
              <w:t xml:space="preserve">Michael Günter, Elias Schmidhalter, Andres </w:t>
            </w:r>
            <w:proofErr w:type="spellStart"/>
            <w:r>
              <w:t>Scheidegger</w:t>
            </w:r>
            <w:proofErr w:type="spellEnd"/>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1E3C3B"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1E3C3B" w:rsidP="001501D4">
            <w:pPr>
              <w:pStyle w:val="TabellenInhalt"/>
              <w:snapToGrid w:val="0"/>
            </w:pPr>
            <w:r>
              <w:t>27.04.2015</w:t>
            </w:r>
          </w:p>
        </w:tc>
        <w:tc>
          <w:tcPr>
            <w:tcW w:w="3903" w:type="dxa"/>
            <w:tcBorders>
              <w:left w:val="single" w:sz="4" w:space="0" w:color="FFFFFF"/>
              <w:bottom w:val="single" w:sz="4" w:space="0" w:color="FFFFFF"/>
            </w:tcBorders>
            <w:shd w:val="clear" w:color="auto" w:fill="D9D9D9"/>
          </w:tcPr>
          <w:p w:rsidR="006E5967" w:rsidRDefault="001E3C3B" w:rsidP="001501D4">
            <w:pPr>
              <w:pStyle w:val="TabellenInhalt"/>
              <w:snapToGrid w:val="0"/>
            </w:pPr>
            <w:r>
              <w:t>Erstfassung</w:t>
            </w:r>
          </w:p>
        </w:tc>
        <w:tc>
          <w:tcPr>
            <w:tcW w:w="3368" w:type="dxa"/>
            <w:tcBorders>
              <w:left w:val="single" w:sz="4" w:space="0" w:color="FFFFFF"/>
              <w:bottom w:val="single" w:sz="4" w:space="0" w:color="FFFFFF"/>
              <w:right w:val="single" w:sz="4" w:space="0" w:color="FFFFFF"/>
            </w:tcBorders>
            <w:shd w:val="clear" w:color="auto" w:fill="D9D9D9"/>
          </w:tcPr>
          <w:p w:rsidR="006E5967" w:rsidRDefault="001E3C3B" w:rsidP="001501D4">
            <w:pPr>
              <w:pStyle w:val="TabellenInhalt"/>
              <w:snapToGrid w:val="0"/>
            </w:pPr>
            <w:r>
              <w:t>Michael Günter</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D978BC"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4298997" w:history="1">
        <w:r w:rsidR="00D978BC" w:rsidRPr="00194214">
          <w:rPr>
            <w:rStyle w:val="Hyperlink"/>
            <w:noProof/>
            <w:kern w:val="32"/>
          </w:rPr>
          <w:t>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Zusammenfassung</w:t>
        </w:r>
        <w:r w:rsidR="00D978BC">
          <w:rPr>
            <w:noProof/>
            <w:webHidden/>
          </w:rPr>
          <w:tab/>
        </w:r>
        <w:r w:rsidR="00D978BC">
          <w:rPr>
            <w:noProof/>
            <w:webHidden/>
          </w:rPr>
          <w:fldChar w:fldCharType="begin"/>
        </w:r>
        <w:r w:rsidR="00D978BC">
          <w:rPr>
            <w:noProof/>
            <w:webHidden/>
          </w:rPr>
          <w:instrText xml:space="preserve"> PAGEREF _Toc414298997 \h </w:instrText>
        </w:r>
        <w:r w:rsidR="00D978BC">
          <w:rPr>
            <w:noProof/>
            <w:webHidden/>
          </w:rPr>
        </w:r>
        <w:r w:rsidR="00D978BC">
          <w:rPr>
            <w:noProof/>
            <w:webHidden/>
          </w:rPr>
          <w:fldChar w:fldCharType="separate"/>
        </w:r>
        <w:r w:rsidR="00D978BC">
          <w:rPr>
            <w:noProof/>
            <w:webHidden/>
          </w:rPr>
          <w:t>3</w:t>
        </w:r>
        <w:r w:rsidR="00D978BC">
          <w:rPr>
            <w:noProof/>
            <w:webHidden/>
          </w:rPr>
          <w:fldChar w:fldCharType="end"/>
        </w:r>
      </w:hyperlink>
    </w:p>
    <w:p w:rsidR="00D978BC" w:rsidRDefault="00F033A4">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8998" w:history="1">
        <w:r w:rsidR="00D978BC" w:rsidRPr="00194214">
          <w:rPr>
            <w:rStyle w:val="Hyperlink"/>
            <w:noProof/>
            <w:kern w:val="32"/>
          </w:rPr>
          <w:t>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Technische Detailspezifikation</w:t>
        </w:r>
        <w:r w:rsidR="00D978BC">
          <w:rPr>
            <w:noProof/>
            <w:webHidden/>
          </w:rPr>
          <w:tab/>
        </w:r>
        <w:r w:rsidR="00D978BC">
          <w:rPr>
            <w:noProof/>
            <w:webHidden/>
          </w:rPr>
          <w:fldChar w:fldCharType="begin"/>
        </w:r>
        <w:r w:rsidR="00D978BC">
          <w:rPr>
            <w:noProof/>
            <w:webHidden/>
          </w:rPr>
          <w:instrText xml:space="preserve"> PAGEREF _Toc414298998 \h </w:instrText>
        </w:r>
        <w:r w:rsidR="00D978BC">
          <w:rPr>
            <w:noProof/>
            <w:webHidden/>
          </w:rPr>
        </w:r>
        <w:r w:rsidR="00D978BC">
          <w:rPr>
            <w:noProof/>
            <w:webHidden/>
          </w:rPr>
          <w:fldChar w:fldCharType="separate"/>
        </w:r>
        <w:r w:rsidR="00D978BC">
          <w:rPr>
            <w:noProof/>
            <w:webHidden/>
          </w:rPr>
          <w:t>3</w:t>
        </w:r>
        <w:r w:rsidR="00D978BC">
          <w:rPr>
            <w:noProof/>
            <w:webHidden/>
          </w:rPr>
          <w:fldChar w:fldCharType="end"/>
        </w:r>
      </w:hyperlink>
    </w:p>
    <w:p w:rsidR="00D978BC" w:rsidRDefault="00F033A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8999" w:history="1">
        <w:r w:rsidR="00D978BC" w:rsidRPr="00194214">
          <w:rPr>
            <w:rStyle w:val="Hyperlink"/>
            <w:noProof/>
          </w:rPr>
          <w:t>2.1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Systemdesign</w:t>
        </w:r>
        <w:r w:rsidR="00D978BC">
          <w:rPr>
            <w:noProof/>
            <w:webHidden/>
          </w:rPr>
          <w:tab/>
        </w:r>
        <w:r w:rsidR="00D978BC">
          <w:rPr>
            <w:noProof/>
            <w:webHidden/>
          </w:rPr>
          <w:fldChar w:fldCharType="begin"/>
        </w:r>
        <w:r w:rsidR="00D978BC">
          <w:rPr>
            <w:noProof/>
            <w:webHidden/>
          </w:rPr>
          <w:instrText xml:space="preserve"> PAGEREF _Toc414298999 \h </w:instrText>
        </w:r>
        <w:r w:rsidR="00D978BC">
          <w:rPr>
            <w:noProof/>
            <w:webHidden/>
          </w:rPr>
        </w:r>
        <w:r w:rsidR="00D978BC">
          <w:rPr>
            <w:noProof/>
            <w:webHidden/>
          </w:rPr>
          <w:fldChar w:fldCharType="separate"/>
        </w:r>
        <w:r w:rsidR="00D978BC">
          <w:rPr>
            <w:noProof/>
            <w:webHidden/>
          </w:rPr>
          <w:t>3</w:t>
        </w:r>
        <w:r w:rsidR="00D978BC">
          <w:rPr>
            <w:noProof/>
            <w:webHidden/>
          </w:rPr>
          <w:fldChar w:fldCharType="end"/>
        </w:r>
      </w:hyperlink>
    </w:p>
    <w:p w:rsidR="00D978BC" w:rsidRDefault="00F033A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0" w:history="1">
        <w:r w:rsidR="00D978BC" w:rsidRPr="00194214">
          <w:rPr>
            <w:rStyle w:val="Hyperlink"/>
            <w:noProof/>
          </w:rPr>
          <w:t>2.1.1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Struktur</w:t>
        </w:r>
        <w:r w:rsidR="00D978BC">
          <w:rPr>
            <w:noProof/>
            <w:webHidden/>
          </w:rPr>
          <w:tab/>
        </w:r>
        <w:r w:rsidR="00D978BC">
          <w:rPr>
            <w:noProof/>
            <w:webHidden/>
          </w:rPr>
          <w:fldChar w:fldCharType="begin"/>
        </w:r>
        <w:r w:rsidR="00D978BC">
          <w:rPr>
            <w:noProof/>
            <w:webHidden/>
          </w:rPr>
          <w:instrText xml:space="preserve"> PAGEREF _Toc414299000 \h </w:instrText>
        </w:r>
        <w:r w:rsidR="00D978BC">
          <w:rPr>
            <w:noProof/>
            <w:webHidden/>
          </w:rPr>
        </w:r>
        <w:r w:rsidR="00D978BC">
          <w:rPr>
            <w:noProof/>
            <w:webHidden/>
          </w:rPr>
          <w:fldChar w:fldCharType="separate"/>
        </w:r>
        <w:r w:rsidR="00D978BC">
          <w:rPr>
            <w:noProof/>
            <w:webHidden/>
          </w:rPr>
          <w:t>3</w:t>
        </w:r>
        <w:r w:rsidR="00D978BC">
          <w:rPr>
            <w:noProof/>
            <w:webHidden/>
          </w:rPr>
          <w:fldChar w:fldCharType="end"/>
        </w:r>
      </w:hyperlink>
    </w:p>
    <w:p w:rsidR="00D978BC" w:rsidRDefault="00F033A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1" w:history="1">
        <w:r w:rsidR="00D978BC" w:rsidRPr="00194214">
          <w:rPr>
            <w:rStyle w:val="Hyperlink"/>
            <w:noProof/>
          </w:rPr>
          <w:t>2.1.2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Dynamik</w:t>
        </w:r>
        <w:r w:rsidR="00D978BC">
          <w:rPr>
            <w:noProof/>
            <w:webHidden/>
          </w:rPr>
          <w:tab/>
        </w:r>
        <w:r w:rsidR="00D978BC">
          <w:rPr>
            <w:noProof/>
            <w:webHidden/>
          </w:rPr>
          <w:fldChar w:fldCharType="begin"/>
        </w:r>
        <w:r w:rsidR="00D978BC">
          <w:rPr>
            <w:noProof/>
            <w:webHidden/>
          </w:rPr>
          <w:instrText xml:space="preserve"> PAGEREF _Toc414299001 \h </w:instrText>
        </w:r>
        <w:r w:rsidR="00D978BC">
          <w:rPr>
            <w:noProof/>
            <w:webHidden/>
          </w:rPr>
        </w:r>
        <w:r w:rsidR="00D978BC">
          <w:rPr>
            <w:noProof/>
            <w:webHidden/>
          </w:rPr>
          <w:fldChar w:fldCharType="separate"/>
        </w:r>
        <w:r w:rsidR="00D978BC">
          <w:rPr>
            <w:noProof/>
            <w:webHidden/>
          </w:rPr>
          <w:t>3</w:t>
        </w:r>
        <w:r w:rsidR="00D978BC">
          <w:rPr>
            <w:noProof/>
            <w:webHidden/>
          </w:rPr>
          <w:fldChar w:fldCharType="end"/>
        </w:r>
      </w:hyperlink>
    </w:p>
    <w:p w:rsidR="00D978BC" w:rsidRDefault="00F033A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02" w:history="1">
        <w:r w:rsidR="00D978BC" w:rsidRPr="00194214">
          <w:rPr>
            <w:rStyle w:val="Hyperlink"/>
            <w:noProof/>
          </w:rPr>
          <w:t>2.2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Schnittstellendefinitionen</w:t>
        </w:r>
        <w:r w:rsidR="00D978BC">
          <w:rPr>
            <w:noProof/>
            <w:webHidden/>
          </w:rPr>
          <w:tab/>
        </w:r>
        <w:r w:rsidR="00D978BC">
          <w:rPr>
            <w:noProof/>
            <w:webHidden/>
          </w:rPr>
          <w:fldChar w:fldCharType="begin"/>
        </w:r>
        <w:r w:rsidR="00D978BC">
          <w:rPr>
            <w:noProof/>
            <w:webHidden/>
          </w:rPr>
          <w:instrText xml:space="preserve"> PAGEREF _Toc414299002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F033A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03" w:history="1">
        <w:r w:rsidR="00D978BC" w:rsidRPr="00194214">
          <w:rPr>
            <w:rStyle w:val="Hyperlink"/>
            <w:noProof/>
          </w:rPr>
          <w:t>2.3</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Datenmodell</w:t>
        </w:r>
        <w:r w:rsidR="00D978BC">
          <w:rPr>
            <w:noProof/>
            <w:webHidden/>
          </w:rPr>
          <w:tab/>
        </w:r>
        <w:r w:rsidR="00D978BC">
          <w:rPr>
            <w:noProof/>
            <w:webHidden/>
          </w:rPr>
          <w:fldChar w:fldCharType="begin"/>
        </w:r>
        <w:r w:rsidR="00D978BC">
          <w:rPr>
            <w:noProof/>
            <w:webHidden/>
          </w:rPr>
          <w:instrText xml:space="preserve"> PAGEREF _Toc414299003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F033A4">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04" w:history="1">
        <w:r w:rsidR="00D978BC" w:rsidRPr="00194214">
          <w:rPr>
            <w:rStyle w:val="Hyperlink"/>
            <w:noProof/>
            <w:kern w:val="32"/>
          </w:rPr>
          <w:t>3</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Systemdokumentation</w:t>
        </w:r>
        <w:r w:rsidR="00D978BC">
          <w:rPr>
            <w:noProof/>
            <w:webHidden/>
          </w:rPr>
          <w:tab/>
        </w:r>
        <w:r w:rsidR="00D978BC">
          <w:rPr>
            <w:noProof/>
            <w:webHidden/>
          </w:rPr>
          <w:fldChar w:fldCharType="begin"/>
        </w:r>
        <w:r w:rsidR="00D978BC">
          <w:rPr>
            <w:noProof/>
            <w:webHidden/>
          </w:rPr>
          <w:instrText xml:space="preserve"> PAGEREF _Toc414299004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F033A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06" w:history="1">
        <w:r w:rsidR="00D978BC" w:rsidRPr="00194214">
          <w:rPr>
            <w:rStyle w:val="Hyperlink"/>
            <w:noProof/>
          </w:rPr>
          <w:t>3.1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Anwendungshandbuch</w:t>
        </w:r>
        <w:r w:rsidR="00D978BC">
          <w:rPr>
            <w:noProof/>
            <w:webHidden/>
          </w:rPr>
          <w:tab/>
        </w:r>
        <w:r w:rsidR="00D978BC">
          <w:rPr>
            <w:noProof/>
            <w:webHidden/>
          </w:rPr>
          <w:fldChar w:fldCharType="begin"/>
        </w:r>
        <w:r w:rsidR="00D978BC">
          <w:rPr>
            <w:noProof/>
            <w:webHidden/>
          </w:rPr>
          <w:instrText xml:space="preserve"> PAGEREF _Toc414299006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F033A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7" w:history="1">
        <w:r w:rsidR="00D978BC" w:rsidRPr="00194214">
          <w:rPr>
            <w:rStyle w:val="Hyperlink"/>
            <w:noProof/>
          </w:rPr>
          <w:t>3.1.1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Übersicht</w:t>
        </w:r>
        <w:r w:rsidR="00D978BC">
          <w:rPr>
            <w:noProof/>
            <w:webHidden/>
          </w:rPr>
          <w:tab/>
        </w:r>
        <w:r w:rsidR="00D978BC">
          <w:rPr>
            <w:noProof/>
            <w:webHidden/>
          </w:rPr>
          <w:fldChar w:fldCharType="begin"/>
        </w:r>
        <w:r w:rsidR="00D978BC">
          <w:rPr>
            <w:noProof/>
            <w:webHidden/>
          </w:rPr>
          <w:instrText xml:space="preserve"> PAGEREF _Toc414299007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F033A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8" w:history="1">
        <w:r w:rsidR="00D978BC" w:rsidRPr="00194214">
          <w:rPr>
            <w:rStyle w:val="Hyperlink"/>
            <w:noProof/>
          </w:rPr>
          <w:t>3.1.2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Funktionen und Detailbeschreibung</w:t>
        </w:r>
        <w:r w:rsidR="00D978BC">
          <w:rPr>
            <w:noProof/>
            <w:webHidden/>
          </w:rPr>
          <w:tab/>
        </w:r>
        <w:r w:rsidR="00D978BC">
          <w:rPr>
            <w:noProof/>
            <w:webHidden/>
          </w:rPr>
          <w:fldChar w:fldCharType="begin"/>
        </w:r>
        <w:r w:rsidR="00D978BC">
          <w:rPr>
            <w:noProof/>
            <w:webHidden/>
          </w:rPr>
          <w:instrText xml:space="preserve"> PAGEREF _Toc414299008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F033A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09" w:history="1">
        <w:r w:rsidR="00D978BC" w:rsidRPr="00194214">
          <w:rPr>
            <w:rStyle w:val="Hyperlink"/>
            <w:noProof/>
          </w:rPr>
          <w:t>3.1.3</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Fehlerbehandlung</w:t>
        </w:r>
        <w:r w:rsidR="00D978BC">
          <w:rPr>
            <w:noProof/>
            <w:webHidden/>
          </w:rPr>
          <w:tab/>
        </w:r>
        <w:r w:rsidR="00D978BC">
          <w:rPr>
            <w:noProof/>
            <w:webHidden/>
          </w:rPr>
          <w:fldChar w:fldCharType="begin"/>
        </w:r>
        <w:r w:rsidR="00D978BC">
          <w:rPr>
            <w:noProof/>
            <w:webHidden/>
          </w:rPr>
          <w:instrText xml:space="preserve"> PAGEREF _Toc414299009 \h </w:instrText>
        </w:r>
        <w:r w:rsidR="00D978BC">
          <w:rPr>
            <w:noProof/>
            <w:webHidden/>
          </w:rPr>
        </w:r>
        <w:r w:rsidR="00D978BC">
          <w:rPr>
            <w:noProof/>
            <w:webHidden/>
          </w:rPr>
          <w:fldChar w:fldCharType="separate"/>
        </w:r>
        <w:r w:rsidR="00D978BC">
          <w:rPr>
            <w:noProof/>
            <w:webHidden/>
          </w:rPr>
          <w:t>4</w:t>
        </w:r>
        <w:r w:rsidR="00D978BC">
          <w:rPr>
            <w:noProof/>
            <w:webHidden/>
          </w:rPr>
          <w:fldChar w:fldCharType="end"/>
        </w:r>
      </w:hyperlink>
    </w:p>
    <w:p w:rsidR="00D978BC" w:rsidRDefault="00F033A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10" w:history="1">
        <w:r w:rsidR="00D978BC" w:rsidRPr="00194214">
          <w:rPr>
            <w:rStyle w:val="Hyperlink"/>
            <w:noProof/>
          </w:rPr>
          <w:t>3.2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Integrations- und Installationshandbuch</w:t>
        </w:r>
        <w:r w:rsidR="00D978BC">
          <w:rPr>
            <w:noProof/>
            <w:webHidden/>
          </w:rPr>
          <w:tab/>
        </w:r>
        <w:r w:rsidR="00D978BC">
          <w:rPr>
            <w:noProof/>
            <w:webHidden/>
          </w:rPr>
          <w:fldChar w:fldCharType="begin"/>
        </w:r>
        <w:r w:rsidR="00D978BC">
          <w:rPr>
            <w:noProof/>
            <w:webHidden/>
          </w:rPr>
          <w:instrText xml:space="preserve"> PAGEREF _Toc414299010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F033A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11" w:history="1">
        <w:r w:rsidR="00D978BC" w:rsidRPr="00194214">
          <w:rPr>
            <w:rStyle w:val="Hyperlink"/>
            <w:noProof/>
          </w:rPr>
          <w:t>3.3</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Betriebshandbuch</w:t>
        </w:r>
        <w:r w:rsidR="00D978BC">
          <w:rPr>
            <w:noProof/>
            <w:webHidden/>
          </w:rPr>
          <w:tab/>
        </w:r>
        <w:r w:rsidR="00D978BC">
          <w:rPr>
            <w:noProof/>
            <w:webHidden/>
          </w:rPr>
          <w:fldChar w:fldCharType="begin"/>
        </w:r>
        <w:r w:rsidR="00D978BC">
          <w:rPr>
            <w:noProof/>
            <w:webHidden/>
          </w:rPr>
          <w:instrText xml:space="preserve"> PAGEREF _Toc414299011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F033A4">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12" w:history="1">
        <w:r w:rsidR="00D978BC" w:rsidRPr="00194214">
          <w:rPr>
            <w:rStyle w:val="Hyperlink"/>
            <w:noProof/>
            <w:kern w:val="32"/>
          </w:rPr>
          <w:t>4</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Systemtest</w:t>
        </w:r>
        <w:r w:rsidR="00D978BC">
          <w:rPr>
            <w:noProof/>
            <w:webHidden/>
          </w:rPr>
          <w:tab/>
        </w:r>
        <w:r w:rsidR="00D978BC">
          <w:rPr>
            <w:noProof/>
            <w:webHidden/>
          </w:rPr>
          <w:fldChar w:fldCharType="begin"/>
        </w:r>
        <w:r w:rsidR="00D978BC">
          <w:rPr>
            <w:noProof/>
            <w:webHidden/>
          </w:rPr>
          <w:instrText xml:space="preserve"> PAGEREF _Toc414299012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F033A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14" w:history="1">
        <w:r w:rsidR="00D978BC" w:rsidRPr="00194214">
          <w:rPr>
            <w:rStyle w:val="Hyperlink"/>
            <w:noProof/>
          </w:rPr>
          <w:t>4.1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Unit-Test</w:t>
        </w:r>
        <w:r w:rsidR="00D978BC">
          <w:rPr>
            <w:noProof/>
            <w:webHidden/>
          </w:rPr>
          <w:tab/>
        </w:r>
        <w:r w:rsidR="00D978BC">
          <w:rPr>
            <w:noProof/>
            <w:webHidden/>
          </w:rPr>
          <w:fldChar w:fldCharType="begin"/>
        </w:r>
        <w:r w:rsidR="00D978BC">
          <w:rPr>
            <w:noProof/>
            <w:webHidden/>
          </w:rPr>
          <w:instrText xml:space="preserve"> PAGEREF _Toc414299014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F033A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15" w:history="1">
        <w:r w:rsidR="00D978BC" w:rsidRPr="00194214">
          <w:rPr>
            <w:rStyle w:val="Hyperlink"/>
            <w:noProof/>
          </w:rPr>
          <w:t>4.2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Systemtest</w:t>
        </w:r>
        <w:r w:rsidR="00D978BC">
          <w:rPr>
            <w:noProof/>
            <w:webHidden/>
          </w:rPr>
          <w:tab/>
        </w:r>
        <w:r w:rsidR="00D978BC">
          <w:rPr>
            <w:noProof/>
            <w:webHidden/>
          </w:rPr>
          <w:fldChar w:fldCharType="begin"/>
        </w:r>
        <w:r w:rsidR="00D978BC">
          <w:rPr>
            <w:noProof/>
            <w:webHidden/>
          </w:rPr>
          <w:instrText xml:space="preserve"> PAGEREF _Toc414299015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F033A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16" w:history="1">
        <w:r w:rsidR="00D978BC" w:rsidRPr="00194214">
          <w:rPr>
            <w:rStyle w:val="Hyperlink"/>
            <w:noProof/>
          </w:rPr>
          <w:t>4.2.1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Testfälle</w:t>
        </w:r>
        <w:r w:rsidR="00D978BC">
          <w:rPr>
            <w:noProof/>
            <w:webHidden/>
          </w:rPr>
          <w:tab/>
        </w:r>
        <w:r w:rsidR="00D978BC">
          <w:rPr>
            <w:noProof/>
            <w:webHidden/>
          </w:rPr>
          <w:fldChar w:fldCharType="begin"/>
        </w:r>
        <w:r w:rsidR="00D978BC">
          <w:rPr>
            <w:noProof/>
            <w:webHidden/>
          </w:rPr>
          <w:instrText xml:space="preserve"> PAGEREF _Toc414299016 \h </w:instrText>
        </w:r>
        <w:r w:rsidR="00D978BC">
          <w:rPr>
            <w:noProof/>
            <w:webHidden/>
          </w:rPr>
        </w:r>
        <w:r w:rsidR="00D978BC">
          <w:rPr>
            <w:noProof/>
            <w:webHidden/>
          </w:rPr>
          <w:fldChar w:fldCharType="separate"/>
        </w:r>
        <w:r w:rsidR="00D978BC">
          <w:rPr>
            <w:noProof/>
            <w:webHidden/>
          </w:rPr>
          <w:t>5</w:t>
        </w:r>
        <w:r w:rsidR="00D978BC">
          <w:rPr>
            <w:noProof/>
            <w:webHidden/>
          </w:rPr>
          <w:fldChar w:fldCharType="end"/>
        </w:r>
      </w:hyperlink>
    </w:p>
    <w:p w:rsidR="00D978BC" w:rsidRDefault="00F033A4">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4299017" w:history="1">
        <w:r w:rsidR="00D978BC" w:rsidRPr="00194214">
          <w:rPr>
            <w:rStyle w:val="Hyperlink"/>
            <w:i/>
            <w:noProof/>
          </w:rPr>
          <w:t>Testfall 1 „Neuen Benutzer registrieren und anmelden“</w:t>
        </w:r>
        <w:r w:rsidR="00D978BC">
          <w:rPr>
            <w:noProof/>
            <w:webHidden/>
          </w:rPr>
          <w:tab/>
        </w:r>
        <w:r w:rsidR="00D978BC">
          <w:rPr>
            <w:noProof/>
            <w:webHidden/>
          </w:rPr>
          <w:fldChar w:fldCharType="begin"/>
        </w:r>
        <w:r w:rsidR="00D978BC">
          <w:rPr>
            <w:noProof/>
            <w:webHidden/>
          </w:rPr>
          <w:instrText xml:space="preserve"> PAGEREF _Toc414299017 \h </w:instrText>
        </w:r>
        <w:r w:rsidR="00D978BC">
          <w:rPr>
            <w:noProof/>
            <w:webHidden/>
          </w:rPr>
        </w:r>
        <w:r w:rsidR="00D978BC">
          <w:rPr>
            <w:noProof/>
            <w:webHidden/>
          </w:rPr>
          <w:fldChar w:fldCharType="separate"/>
        </w:r>
        <w:r w:rsidR="00D978BC">
          <w:rPr>
            <w:noProof/>
            <w:webHidden/>
          </w:rPr>
          <w:t>6</w:t>
        </w:r>
        <w:r w:rsidR="00D978BC">
          <w:rPr>
            <w:noProof/>
            <w:webHidden/>
          </w:rPr>
          <w:fldChar w:fldCharType="end"/>
        </w:r>
      </w:hyperlink>
    </w:p>
    <w:p w:rsidR="00D978BC" w:rsidRDefault="00F033A4">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4299018" w:history="1">
        <w:r w:rsidR="00D978BC" w:rsidRPr="00194214">
          <w:rPr>
            <w:rStyle w:val="Hyperlink"/>
            <w:i/>
            <w:noProof/>
          </w:rPr>
          <w:t>Testfall 2 „Bestehenden Benutzer registrieren“</w:t>
        </w:r>
        <w:r w:rsidR="00D978BC">
          <w:rPr>
            <w:noProof/>
            <w:webHidden/>
          </w:rPr>
          <w:tab/>
        </w:r>
        <w:r w:rsidR="00D978BC">
          <w:rPr>
            <w:noProof/>
            <w:webHidden/>
          </w:rPr>
          <w:fldChar w:fldCharType="begin"/>
        </w:r>
        <w:r w:rsidR="00D978BC">
          <w:rPr>
            <w:noProof/>
            <w:webHidden/>
          </w:rPr>
          <w:instrText xml:space="preserve"> PAGEREF _Toc414299018 \h </w:instrText>
        </w:r>
        <w:r w:rsidR="00D978BC">
          <w:rPr>
            <w:noProof/>
            <w:webHidden/>
          </w:rPr>
        </w:r>
        <w:r w:rsidR="00D978BC">
          <w:rPr>
            <w:noProof/>
            <w:webHidden/>
          </w:rPr>
          <w:fldChar w:fldCharType="separate"/>
        </w:r>
        <w:r w:rsidR="00D978BC">
          <w:rPr>
            <w:noProof/>
            <w:webHidden/>
          </w:rPr>
          <w:t>6</w:t>
        </w:r>
        <w:r w:rsidR="00D978BC">
          <w:rPr>
            <w:noProof/>
            <w:webHidden/>
          </w:rPr>
          <w:fldChar w:fldCharType="end"/>
        </w:r>
      </w:hyperlink>
    </w:p>
    <w:p w:rsidR="00D978BC" w:rsidRDefault="00F033A4">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19" w:history="1">
        <w:r w:rsidR="00D978BC" w:rsidRPr="00194214">
          <w:rPr>
            <w:rStyle w:val="Hyperlink"/>
            <w:noProof/>
          </w:rPr>
          <w:t>5</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Testprotokoll</w:t>
        </w:r>
        <w:r w:rsidR="00D978BC">
          <w:rPr>
            <w:noProof/>
            <w:webHidden/>
          </w:rPr>
          <w:tab/>
        </w:r>
        <w:r w:rsidR="00D978BC">
          <w:rPr>
            <w:noProof/>
            <w:webHidden/>
          </w:rPr>
          <w:fldChar w:fldCharType="begin"/>
        </w:r>
        <w:r w:rsidR="00D978BC">
          <w:rPr>
            <w:noProof/>
            <w:webHidden/>
          </w:rPr>
          <w:instrText xml:space="preserve"> PAGEREF _Toc414299019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F033A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20" w:history="1">
        <w:r w:rsidR="00D978BC" w:rsidRPr="00194214">
          <w:rPr>
            <w:rStyle w:val="Hyperlink"/>
            <w:i/>
            <w:noProof/>
          </w:rPr>
          <w:t>5.1</w:t>
        </w:r>
        <w:r w:rsidR="00D978BC">
          <w:rPr>
            <w:rFonts w:asciiTheme="minorHAnsi" w:eastAsiaTheme="minorEastAsia" w:hAnsiTheme="minorHAnsi" w:cstheme="minorBidi"/>
            <w:noProof/>
            <w:kern w:val="0"/>
            <w:sz w:val="22"/>
            <w:szCs w:val="22"/>
            <w:lang w:eastAsia="de-CH"/>
          </w:rPr>
          <w:tab/>
        </w:r>
        <w:r w:rsidR="00D978BC" w:rsidRPr="00194214">
          <w:rPr>
            <w:rStyle w:val="Hyperlink"/>
            <w:i/>
            <w:noProof/>
          </w:rPr>
          <w:t>Systemtest 1</w:t>
        </w:r>
        <w:r w:rsidR="00D978BC">
          <w:rPr>
            <w:noProof/>
            <w:webHidden/>
          </w:rPr>
          <w:tab/>
        </w:r>
        <w:r w:rsidR="00D978BC">
          <w:rPr>
            <w:noProof/>
            <w:webHidden/>
          </w:rPr>
          <w:fldChar w:fldCharType="begin"/>
        </w:r>
        <w:r w:rsidR="00D978BC">
          <w:rPr>
            <w:noProof/>
            <w:webHidden/>
          </w:rPr>
          <w:instrText xml:space="preserve"> PAGEREF _Toc414299020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F033A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21" w:history="1">
        <w:r w:rsidR="00D978BC" w:rsidRPr="00194214">
          <w:rPr>
            <w:rStyle w:val="Hyperlink"/>
            <w:i/>
            <w:noProof/>
          </w:rPr>
          <w:t>5.1.1</w:t>
        </w:r>
        <w:r w:rsidR="00D978BC">
          <w:rPr>
            <w:rFonts w:asciiTheme="minorHAnsi" w:eastAsiaTheme="minorEastAsia" w:hAnsiTheme="minorHAnsi" w:cstheme="minorBidi"/>
            <w:noProof/>
            <w:kern w:val="0"/>
            <w:sz w:val="22"/>
            <w:szCs w:val="22"/>
            <w:lang w:eastAsia="de-CH"/>
          </w:rPr>
          <w:tab/>
        </w:r>
        <w:r w:rsidR="00D978BC" w:rsidRPr="00194214">
          <w:rPr>
            <w:rStyle w:val="Hyperlink"/>
            <w:i/>
            <w:noProof/>
          </w:rPr>
          <w:t>Testfall 1 „Neuen Benutzer registrieren und anmelden“</w:t>
        </w:r>
        <w:r w:rsidR="00D978BC">
          <w:rPr>
            <w:noProof/>
            <w:webHidden/>
          </w:rPr>
          <w:tab/>
        </w:r>
        <w:r w:rsidR="00D978BC">
          <w:rPr>
            <w:noProof/>
            <w:webHidden/>
          </w:rPr>
          <w:fldChar w:fldCharType="begin"/>
        </w:r>
        <w:r w:rsidR="00D978BC">
          <w:rPr>
            <w:noProof/>
            <w:webHidden/>
          </w:rPr>
          <w:instrText xml:space="preserve"> PAGEREF _Toc414299021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F033A4">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4299022" w:history="1">
        <w:r w:rsidR="00D978BC" w:rsidRPr="00194214">
          <w:rPr>
            <w:rStyle w:val="Hyperlink"/>
            <w:i/>
            <w:noProof/>
          </w:rPr>
          <w:t>5.1.2</w:t>
        </w:r>
        <w:r w:rsidR="00D978BC">
          <w:rPr>
            <w:rFonts w:asciiTheme="minorHAnsi" w:eastAsiaTheme="minorEastAsia" w:hAnsiTheme="minorHAnsi" w:cstheme="minorBidi"/>
            <w:noProof/>
            <w:kern w:val="0"/>
            <w:sz w:val="22"/>
            <w:szCs w:val="22"/>
            <w:lang w:eastAsia="de-CH"/>
          </w:rPr>
          <w:tab/>
        </w:r>
        <w:r w:rsidR="00D978BC" w:rsidRPr="00194214">
          <w:rPr>
            <w:rStyle w:val="Hyperlink"/>
            <w:i/>
            <w:noProof/>
          </w:rPr>
          <w:t>Testfall 2 „Bestehenden Benutzer registrieren“</w:t>
        </w:r>
        <w:r w:rsidR="00D978BC">
          <w:rPr>
            <w:noProof/>
            <w:webHidden/>
          </w:rPr>
          <w:tab/>
        </w:r>
        <w:r w:rsidR="00D978BC">
          <w:rPr>
            <w:noProof/>
            <w:webHidden/>
          </w:rPr>
          <w:fldChar w:fldCharType="begin"/>
        </w:r>
        <w:r w:rsidR="00D978BC">
          <w:rPr>
            <w:noProof/>
            <w:webHidden/>
          </w:rPr>
          <w:instrText xml:space="preserve"> PAGEREF _Toc414299022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F033A4">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23" w:history="1">
        <w:r w:rsidR="00D978BC" w:rsidRPr="00194214">
          <w:rPr>
            <w:rStyle w:val="Hyperlink"/>
            <w:noProof/>
            <w:kern w:val="32"/>
          </w:rPr>
          <w:t>6</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Weiterführung der Projektplanung</w:t>
        </w:r>
        <w:r w:rsidR="00D978BC">
          <w:rPr>
            <w:noProof/>
            <w:webHidden/>
          </w:rPr>
          <w:tab/>
        </w:r>
        <w:r w:rsidR="00D978BC">
          <w:rPr>
            <w:noProof/>
            <w:webHidden/>
          </w:rPr>
          <w:fldChar w:fldCharType="begin"/>
        </w:r>
        <w:r w:rsidR="00D978BC">
          <w:rPr>
            <w:noProof/>
            <w:webHidden/>
          </w:rPr>
          <w:instrText xml:space="preserve"> PAGEREF _Toc414299023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F033A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24" w:history="1">
        <w:r w:rsidR="00D978BC" w:rsidRPr="00194214">
          <w:rPr>
            <w:rStyle w:val="Hyperlink"/>
            <w:noProof/>
            <w:kern w:val="28"/>
          </w:rPr>
          <w:t>6.1</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Abgleich von Planung und tatsächlichem Verlauf der Phase Konzept</w:t>
        </w:r>
        <w:r w:rsidR="00D978BC">
          <w:rPr>
            <w:noProof/>
            <w:webHidden/>
          </w:rPr>
          <w:tab/>
        </w:r>
        <w:r w:rsidR="00D978BC">
          <w:rPr>
            <w:noProof/>
            <w:webHidden/>
          </w:rPr>
          <w:fldChar w:fldCharType="begin"/>
        </w:r>
        <w:r w:rsidR="00D978BC">
          <w:rPr>
            <w:noProof/>
            <w:webHidden/>
          </w:rPr>
          <w:instrText xml:space="preserve"> PAGEREF _Toc414299024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F033A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25" w:history="1">
        <w:r w:rsidR="00D978BC" w:rsidRPr="00194214">
          <w:rPr>
            <w:rStyle w:val="Hyperlink"/>
            <w:noProof/>
            <w:kern w:val="28"/>
          </w:rPr>
          <w:t>6.2</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Aktualisierung der Risikosituation</w:t>
        </w:r>
        <w:r w:rsidR="00D978BC">
          <w:rPr>
            <w:noProof/>
            <w:webHidden/>
          </w:rPr>
          <w:tab/>
        </w:r>
        <w:r w:rsidR="00D978BC">
          <w:rPr>
            <w:noProof/>
            <w:webHidden/>
          </w:rPr>
          <w:fldChar w:fldCharType="begin"/>
        </w:r>
        <w:r w:rsidR="00D978BC">
          <w:rPr>
            <w:noProof/>
            <w:webHidden/>
          </w:rPr>
          <w:instrText xml:space="preserve"> PAGEREF _Toc414299025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F033A4">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4299026" w:history="1">
        <w:r w:rsidR="00D978BC" w:rsidRPr="00194214">
          <w:rPr>
            <w:rStyle w:val="Hyperlink"/>
            <w:noProof/>
            <w:kern w:val="28"/>
          </w:rPr>
          <w:t>6.3</w:t>
        </w:r>
        <w:r w:rsidR="00D978BC">
          <w:rPr>
            <w:rFonts w:asciiTheme="minorHAnsi" w:eastAsiaTheme="minorEastAsia" w:hAnsiTheme="minorHAnsi" w:cstheme="minorBidi"/>
            <w:noProof/>
            <w:kern w:val="0"/>
            <w:sz w:val="22"/>
            <w:szCs w:val="22"/>
            <w:lang w:eastAsia="de-CH"/>
          </w:rPr>
          <w:tab/>
        </w:r>
        <w:r w:rsidR="00D978BC" w:rsidRPr="00194214">
          <w:rPr>
            <w:rStyle w:val="Hyperlink"/>
            <w:noProof/>
          </w:rPr>
          <w:t>Planung der nächsten Phase</w:t>
        </w:r>
        <w:r w:rsidR="00D978BC">
          <w:rPr>
            <w:noProof/>
            <w:webHidden/>
          </w:rPr>
          <w:tab/>
        </w:r>
        <w:r w:rsidR="00D978BC">
          <w:rPr>
            <w:noProof/>
            <w:webHidden/>
          </w:rPr>
          <w:fldChar w:fldCharType="begin"/>
        </w:r>
        <w:r w:rsidR="00D978BC">
          <w:rPr>
            <w:noProof/>
            <w:webHidden/>
          </w:rPr>
          <w:instrText xml:space="preserve"> PAGEREF _Toc414299026 \h </w:instrText>
        </w:r>
        <w:r w:rsidR="00D978BC">
          <w:rPr>
            <w:noProof/>
            <w:webHidden/>
          </w:rPr>
        </w:r>
        <w:r w:rsidR="00D978BC">
          <w:rPr>
            <w:noProof/>
            <w:webHidden/>
          </w:rPr>
          <w:fldChar w:fldCharType="separate"/>
        </w:r>
        <w:r w:rsidR="00D978BC">
          <w:rPr>
            <w:noProof/>
            <w:webHidden/>
          </w:rPr>
          <w:t>7</w:t>
        </w:r>
        <w:r w:rsidR="00D978BC">
          <w:rPr>
            <w:noProof/>
            <w:webHidden/>
          </w:rPr>
          <w:fldChar w:fldCharType="end"/>
        </w:r>
      </w:hyperlink>
    </w:p>
    <w:p w:rsidR="00D978BC" w:rsidRDefault="00F033A4">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27" w:history="1">
        <w:r w:rsidR="00D978BC" w:rsidRPr="00194214">
          <w:rPr>
            <w:rStyle w:val="Hyperlink"/>
            <w:noProof/>
          </w:rPr>
          <w:t>Anhang A: Quellcode</w:t>
        </w:r>
        <w:r w:rsidR="00D978BC">
          <w:rPr>
            <w:noProof/>
            <w:webHidden/>
          </w:rPr>
          <w:tab/>
        </w:r>
        <w:r w:rsidR="00D978BC">
          <w:rPr>
            <w:noProof/>
            <w:webHidden/>
          </w:rPr>
          <w:fldChar w:fldCharType="begin"/>
        </w:r>
        <w:r w:rsidR="00D978BC">
          <w:rPr>
            <w:noProof/>
            <w:webHidden/>
          </w:rPr>
          <w:instrText xml:space="preserve"> PAGEREF _Toc414299027 \h </w:instrText>
        </w:r>
        <w:r w:rsidR="00D978BC">
          <w:rPr>
            <w:noProof/>
            <w:webHidden/>
          </w:rPr>
        </w:r>
        <w:r w:rsidR="00D978BC">
          <w:rPr>
            <w:noProof/>
            <w:webHidden/>
          </w:rPr>
          <w:fldChar w:fldCharType="separate"/>
        </w:r>
        <w:r w:rsidR="00D978BC">
          <w:rPr>
            <w:noProof/>
            <w:webHidden/>
          </w:rPr>
          <w:t>8</w:t>
        </w:r>
        <w:r w:rsidR="00D978BC">
          <w:rPr>
            <w:noProof/>
            <w:webHidden/>
          </w:rPr>
          <w:fldChar w:fldCharType="end"/>
        </w:r>
      </w:hyperlink>
    </w:p>
    <w:p w:rsidR="00D978BC" w:rsidRDefault="00F033A4">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4299028" w:history="1">
        <w:r w:rsidR="00D978BC" w:rsidRPr="00194214">
          <w:rPr>
            <w:rStyle w:val="Hyperlink"/>
            <w:noProof/>
          </w:rPr>
          <w:t>Anhang B: Testcode Unit-Tests</w:t>
        </w:r>
        <w:r w:rsidR="00D978BC">
          <w:rPr>
            <w:noProof/>
            <w:webHidden/>
          </w:rPr>
          <w:tab/>
        </w:r>
        <w:r w:rsidR="00D978BC">
          <w:rPr>
            <w:noProof/>
            <w:webHidden/>
          </w:rPr>
          <w:fldChar w:fldCharType="begin"/>
        </w:r>
        <w:r w:rsidR="00D978BC">
          <w:rPr>
            <w:noProof/>
            <w:webHidden/>
          </w:rPr>
          <w:instrText xml:space="preserve"> PAGEREF _Toc414299028 \h </w:instrText>
        </w:r>
        <w:r w:rsidR="00D978BC">
          <w:rPr>
            <w:noProof/>
            <w:webHidden/>
          </w:rPr>
        </w:r>
        <w:r w:rsidR="00D978BC">
          <w:rPr>
            <w:noProof/>
            <w:webHidden/>
          </w:rPr>
          <w:fldChar w:fldCharType="separate"/>
        </w:r>
        <w:r w:rsidR="00D978BC">
          <w:rPr>
            <w:noProof/>
            <w:webHidden/>
          </w:rPr>
          <w:t>8</w:t>
        </w:r>
        <w:r w:rsidR="00D978BC">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4298997"/>
      <w:bookmarkEnd w:id="0"/>
      <w:bookmarkEnd w:id="1"/>
      <w:r>
        <w:lastRenderedPageBreak/>
        <w:t>Zusammenfassung</w:t>
      </w:r>
      <w:bookmarkEnd w:id="2"/>
      <w:bookmarkEnd w:id="3"/>
      <w:bookmarkEnd w:id="4"/>
      <w:bookmarkEnd w:id="5"/>
    </w:p>
    <w:p w:rsidR="00C222DC" w:rsidRPr="00C222DC" w:rsidRDefault="00C222DC" w:rsidP="00C222DC">
      <w:r>
        <w:t xml:space="preserve">Der Realisierungsbericht dient zur Dokumentation der grundsätzlichen technischen Struktur der Applikation. Auch </w:t>
      </w:r>
      <w:r w:rsidR="003B4D75">
        <w:t>Informationen zur</w:t>
      </w:r>
      <w:r>
        <w:t xml:space="preserve"> Benutzerführung und </w:t>
      </w:r>
      <w:r w:rsidR="003B4D75">
        <w:t xml:space="preserve">zur </w:t>
      </w:r>
      <w:r>
        <w:t xml:space="preserve">Applikationsinstallation, sowie </w:t>
      </w:r>
      <w:r w:rsidR="003B4D75">
        <w:t>Informationen zum</w:t>
      </w:r>
      <w:r>
        <w:t xml:space="preserve"> gesamte</w:t>
      </w:r>
      <w:r w:rsidR="003B4D75">
        <w:t>n</w:t>
      </w:r>
      <w:r>
        <w:t xml:space="preserve"> Testprozess </w:t>
      </w:r>
      <w:r w:rsidR="003B4D75">
        <w:t>werden</w:t>
      </w:r>
      <w:r>
        <w:t xml:space="preserve"> in diesem Dokument festgehalten.</w:t>
      </w:r>
    </w:p>
    <w:p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rsidR="00AC42EB" w:rsidRDefault="00AC42EB" w:rsidP="00AC42EB"/>
    <w:p w:rsidR="00AC42EB" w:rsidRDefault="00AC42EB" w:rsidP="00AC42EB"/>
    <w:p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4298998"/>
      <w:r>
        <w:t>Technische Detailspezifikation</w:t>
      </w:r>
      <w:bookmarkEnd w:id="6"/>
      <w:bookmarkEnd w:id="7"/>
      <w:bookmarkEnd w:id="8"/>
    </w:p>
    <w:p w:rsidR="002F2EB6" w:rsidRDefault="002F2EB6" w:rsidP="002F2EB6">
      <w:pPr>
        <w:pStyle w:val="berschrift2"/>
      </w:pPr>
      <w:bookmarkStart w:id="9" w:name="_Toc288232295"/>
      <w:bookmarkStart w:id="10" w:name="_Toc383415389"/>
      <w:bookmarkStart w:id="11" w:name="_Toc414298999"/>
      <w:bookmarkStart w:id="12" w:name="_Toc377969934"/>
      <w:bookmarkStart w:id="13" w:name="_Toc288232301"/>
      <w:r w:rsidRPr="002F2EB6">
        <w:t>Systemdesign</w:t>
      </w:r>
      <w:bookmarkEnd w:id="9"/>
      <w:bookmarkEnd w:id="10"/>
      <w:bookmarkEnd w:id="11"/>
    </w:p>
    <w:p w:rsidR="00DF4733" w:rsidRPr="00DF4733" w:rsidRDefault="00DF4733" w:rsidP="00DF4733">
      <w:r>
        <w:t>Das Systemdesign beschreibt die statische Struktur der Applikation sowie die grundlegende Dynamik. Es stellt dar, wie die verschiedenen Module miteinander interagieren.</w:t>
      </w:r>
    </w:p>
    <w:p w:rsidR="002F2EB6" w:rsidRDefault="002F2EB6" w:rsidP="002F2EB6">
      <w:pPr>
        <w:rPr>
          <w:color w:val="4F81BD"/>
        </w:rPr>
      </w:pPr>
      <w:r>
        <w:rPr>
          <w:color w:val="4F81BD"/>
        </w:rPr>
        <w:t>Im Konzeptbericht haben Sie die Systemarchitektur entworfen. Dort haben Sie beschrieben aus welchen Elementen (Schichten, Pakete, Klassen, Module) Ihr System grob besteht. Während der Realisierung des Systems verfeinern Sie diese Architektur schrittweise. Weitere Elemente kommen hinzu, andere müssen aufgeteilt, oder anders angeordnet werden.</w:t>
      </w:r>
    </w:p>
    <w:p w:rsidR="002F2EB6" w:rsidRDefault="002F2EB6" w:rsidP="002F2EB6">
      <w:pPr>
        <w:rPr>
          <w:color w:val="4F81BD"/>
        </w:rPr>
      </w:pPr>
    </w:p>
    <w:p w:rsidR="002F2EB6" w:rsidRDefault="002F2EB6" w:rsidP="002F2EB6">
      <w:pPr>
        <w:rPr>
          <w:color w:val="4F81BD"/>
        </w:rPr>
      </w:pPr>
      <w:r>
        <w:rPr>
          <w:color w:val="4F81BD"/>
        </w:rPr>
        <w:t>Hier geht es nun darum die am Ende der Realisierung gültige Systemarchitektur und den Systemdesign zu beschreiben. Dazu gehören die statische Struktur des Systems und die Dynamik. Der zweite Punkt ist vor allem bei objektorientierter Umsetzung wichtig.</w:t>
      </w:r>
    </w:p>
    <w:p w:rsidR="002F2EB6" w:rsidRDefault="002F2EB6" w:rsidP="002F2EB6">
      <w:pPr>
        <w:rPr>
          <w:color w:val="4F81BD"/>
        </w:rPr>
      </w:pPr>
      <w:bookmarkStart w:id="14" w:name="_Toc288232296"/>
    </w:p>
    <w:p w:rsidR="002F2EB6" w:rsidRDefault="002F2EB6" w:rsidP="002F2EB6">
      <w:pPr>
        <w:pStyle w:val="berschrift3"/>
        <w:tabs>
          <w:tab w:val="left" w:pos="1418"/>
        </w:tabs>
      </w:pPr>
      <w:bookmarkStart w:id="15" w:name="_Toc383415390"/>
      <w:bookmarkStart w:id="16" w:name="_Toc414299000"/>
      <w:r w:rsidRPr="00092DEB">
        <w:t>Struktur</w:t>
      </w:r>
      <w:bookmarkEnd w:id="14"/>
      <w:bookmarkEnd w:id="15"/>
      <w:bookmarkEnd w:id="16"/>
    </w:p>
    <w:p w:rsidR="00FD61BB" w:rsidRDefault="00FD61BB" w:rsidP="00FD61BB">
      <w:r>
        <w:t>Hervorgehend aus dem Konzeptbericht haben wir eine grundlegende Struktur definiert.</w:t>
      </w:r>
    </w:p>
    <w:p w:rsidR="00B642C4" w:rsidRDefault="00B642C4" w:rsidP="00FD61BB"/>
    <w:p w:rsidR="00FD61BB" w:rsidRDefault="00B642C4" w:rsidP="002F2EB6">
      <w:r w:rsidRPr="00B642C4">
        <w:rPr>
          <w:noProof/>
          <w:lang w:eastAsia="de-CH"/>
        </w:rPr>
        <w:drawing>
          <wp:anchor distT="0" distB="0" distL="114300" distR="114300" simplePos="0" relativeHeight="251655168" behindDoc="0" locked="0" layoutInCell="1" allowOverlap="1" wp14:anchorId="6470D484" wp14:editId="5795AFD5">
            <wp:simplePos x="0" y="0"/>
            <wp:positionH relativeFrom="column">
              <wp:posOffset>3810</wp:posOffset>
            </wp:positionH>
            <wp:positionV relativeFrom="paragraph">
              <wp:posOffset>2540</wp:posOffset>
            </wp:positionV>
            <wp:extent cx="2926049" cy="4837419"/>
            <wp:effectExtent l="0" t="0" r="8255" b="1905"/>
            <wp:wrapSquare wrapText="bothSides"/>
            <wp:docPr id="5" name="Grafik 5" descr="D:\GitHub\Unsustainable\doc\res\ModulDiagrammBlock_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Unsustainable\doc\res\ModulDiagrammBlock_RE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49" cy="4837419"/>
                    </a:xfrm>
                    <a:prstGeom prst="rect">
                      <a:avLst/>
                    </a:prstGeom>
                    <a:noFill/>
                    <a:ln>
                      <a:noFill/>
                    </a:ln>
                  </pic:spPr>
                </pic:pic>
              </a:graphicData>
            </a:graphic>
            <wp14:sizeRelH relativeFrom="page">
              <wp14:pctWidth>0</wp14:pctWidth>
            </wp14:sizeRelH>
            <wp14:sizeRelV relativeFrom="page">
              <wp14:pctHeight>0</wp14:pctHeight>
            </wp14:sizeRelV>
          </wp:anchor>
        </w:drawing>
      </w:r>
      <w:r w:rsidR="00FD61BB">
        <w:t>Auf diesem Konzept haben wir aufgebaut, und wir haben unsere Lösung in diese grundlegenden Module unterteilt.</w:t>
      </w:r>
    </w:p>
    <w:p w:rsidR="00FD61BB" w:rsidRDefault="00FD61BB" w:rsidP="002F2EB6"/>
    <w:p w:rsidR="00FD61BB" w:rsidRDefault="00FD61BB" w:rsidP="002F2EB6">
      <w:r>
        <w:t xml:space="preserve">Wie gehabt umschliesst Apache </w:t>
      </w:r>
      <w:proofErr w:type="spellStart"/>
      <w:r>
        <w:t>Cordova</w:t>
      </w:r>
      <w:proofErr w:type="spellEnd"/>
      <w:r>
        <w:t xml:space="preserve"> unsere gesamte Applikation und stellt die Ausführung auf den mobilen Betriebssystemen sicher. Danach ist die Lösung unterteilt in die Module App, View, </w:t>
      </w:r>
      <w:proofErr w:type="spellStart"/>
      <w:r>
        <w:t>Directive</w:t>
      </w:r>
      <w:proofErr w:type="spellEnd"/>
      <w:r>
        <w:t xml:space="preserve">, Controller und Services. Ausserdem existiert eine </w:t>
      </w:r>
      <w:proofErr w:type="spellStart"/>
      <w:r>
        <w:t>SQLite</w:t>
      </w:r>
      <w:proofErr w:type="spellEnd"/>
      <w:r>
        <w:t xml:space="preserve"> Datenbank für die Sp</w:t>
      </w:r>
      <w:r w:rsidR="007D2489">
        <w:t>eicherung des Spielfortschritts und für die Bereitstellung von Stammdaten.</w:t>
      </w:r>
    </w:p>
    <w:p w:rsidR="00B642C4" w:rsidRDefault="00B642C4" w:rsidP="002F2EB6"/>
    <w:p w:rsidR="00B22A0F" w:rsidRDefault="00B642C4" w:rsidP="002F2EB6">
      <w:r>
        <w:t xml:space="preserve">Die Grafik links, ist jedoch nicht mehr dieselbe wie im Konzeptbericht. Es fällt auf, dass zwischen den Services und dem </w:t>
      </w:r>
      <w:proofErr w:type="spellStart"/>
      <w:r>
        <w:t>SQLitePlugin</w:t>
      </w:r>
      <w:proofErr w:type="spellEnd"/>
      <w:r>
        <w:t xml:space="preserve"> kein </w:t>
      </w:r>
      <w:proofErr w:type="spellStart"/>
      <w:r>
        <w:t>ngCordova</w:t>
      </w:r>
      <w:proofErr w:type="spellEnd"/>
      <w:r>
        <w:t xml:space="preserve"> mehr ist. Wir haben uns während der Entwicklung dazu entschlossen </w:t>
      </w:r>
      <w:proofErr w:type="spellStart"/>
      <w:r>
        <w:t>ngCordova</w:t>
      </w:r>
      <w:proofErr w:type="spellEnd"/>
      <w:r>
        <w:t xml:space="preserve"> wegzulassen, weil wir es eigentlich nur für das </w:t>
      </w:r>
      <w:proofErr w:type="spellStart"/>
      <w:r>
        <w:t>SQLitePlugin</w:t>
      </w:r>
      <w:proofErr w:type="spellEnd"/>
      <w:r>
        <w:t xml:space="preserve"> brauchen und wir dies viel einfacher selber von Hand einbinden können, indem wir einen </w:t>
      </w:r>
      <w:proofErr w:type="spellStart"/>
      <w:r>
        <w:t>SQLiteService</w:t>
      </w:r>
      <w:proofErr w:type="spellEnd"/>
      <w:r>
        <w:t xml:space="preserve"> schreiben, der mit dem </w:t>
      </w:r>
      <w:proofErr w:type="spellStart"/>
      <w:r>
        <w:t>Plugin</w:t>
      </w:r>
      <w:proofErr w:type="spellEnd"/>
      <w:r>
        <w:t xml:space="preserve"> </w:t>
      </w:r>
      <w:r w:rsidR="00E27645">
        <w:t>interoperiert</w:t>
      </w:r>
      <w:r>
        <w:t xml:space="preserve"> und ein besseres API zur Verfügung stellt.</w:t>
      </w:r>
    </w:p>
    <w:p w:rsidR="00B22A0F" w:rsidRDefault="00B22A0F">
      <w:pPr>
        <w:suppressAutoHyphens w:val="0"/>
      </w:pPr>
      <w:r>
        <w:br w:type="page"/>
      </w:r>
    </w:p>
    <w:p w:rsidR="00B642C4" w:rsidRDefault="00B22A0F" w:rsidP="002F2EB6">
      <w:pPr>
        <w:rPr>
          <w:b/>
        </w:rPr>
      </w:pPr>
      <w:r>
        <w:rPr>
          <w:b/>
        </w:rPr>
        <w:lastRenderedPageBreak/>
        <w:t>View</w:t>
      </w:r>
    </w:p>
    <w:p w:rsidR="00B22A0F" w:rsidRDefault="00B22A0F" w:rsidP="002F2EB6">
      <w:r>
        <w:t>Eine View ist ein HTML-Dokument, welches verschiedene UI Komponenten anordnet und grafisch aufbereitet darstellt.</w:t>
      </w:r>
    </w:p>
    <w:p w:rsidR="00B22A0F" w:rsidRDefault="00B22A0F" w:rsidP="002F2EB6">
      <w:r>
        <w:t xml:space="preserve">Durch die Benutzung von </w:t>
      </w:r>
      <w:proofErr w:type="spellStart"/>
      <w:r>
        <w:t>AngularJS</w:t>
      </w:r>
      <w:proofErr w:type="spellEnd"/>
      <w:r>
        <w:t xml:space="preserve"> haben wir die Möglichkeit direkt in den Views bestimmte Aktionen durchzuführen. </w:t>
      </w:r>
    </w:p>
    <w:p w:rsidR="00B22A0F" w:rsidRDefault="00B22A0F" w:rsidP="002F2EB6"/>
    <w:p w:rsidR="00B22A0F" w:rsidRDefault="00B22A0F" w:rsidP="002F2EB6">
      <w:r>
        <w:t xml:space="preserve">Wir können zum Beispiel verschiedene </w:t>
      </w:r>
      <w:proofErr w:type="spellStart"/>
      <w:r>
        <w:t>Directives</w:t>
      </w:r>
      <w:proofErr w:type="spellEnd"/>
      <w:r>
        <w:t xml:space="preserve"> in eine View einbinden. Eine </w:t>
      </w:r>
      <w:proofErr w:type="spellStart"/>
      <w:r>
        <w:t>Directive</w:t>
      </w:r>
      <w:proofErr w:type="spellEnd"/>
      <w:r>
        <w:t xml:space="preserve"> ist hat meist ein eigenes Layout und eigene Logik. Sie stellt grundsätzlich eine zusammengefasste UI-Komponente dar.</w:t>
      </w:r>
    </w:p>
    <w:p w:rsidR="00B22A0F" w:rsidRDefault="00B22A0F" w:rsidP="002F2EB6"/>
    <w:p w:rsidR="00B22A0F" w:rsidRDefault="00B22A0F" w:rsidP="002F2EB6">
      <w:r>
        <w:t xml:space="preserve">Wir haben genau 3 Views. Einmal der normale </w:t>
      </w:r>
      <w:proofErr w:type="spellStart"/>
      <w:r>
        <w:t>Alchemy</w:t>
      </w:r>
      <w:proofErr w:type="spellEnd"/>
      <w:r>
        <w:t xml:space="preserve"> Table, einmal die Element-Liste und einmal der Game-Over Screen. Zu den Views zählen technisch gesehen auch die Templates für die </w:t>
      </w:r>
      <w:proofErr w:type="spellStart"/>
      <w:r>
        <w:t>Directives</w:t>
      </w:r>
      <w:proofErr w:type="spellEnd"/>
      <w:r>
        <w:t>. Diese werden jedoch später genauer beschrieben.</w:t>
      </w:r>
    </w:p>
    <w:p w:rsidR="00B22A0F" w:rsidRDefault="00B22A0F" w:rsidP="002F2EB6"/>
    <w:p w:rsidR="00B22A0F" w:rsidRDefault="00B22A0F" w:rsidP="002F2EB6">
      <w:r>
        <w:t xml:space="preserve">Im Hintergrund jeder View arbeitet ein </w:t>
      </w:r>
      <w:r w:rsidR="00DC42E2">
        <w:t xml:space="preserve">korrespondierender </w:t>
      </w:r>
      <w:r>
        <w:t>Controller, der die JavaScript-Logik implementiert.</w:t>
      </w:r>
    </w:p>
    <w:p w:rsidR="00DC42E2" w:rsidRDefault="00DC42E2" w:rsidP="002F2EB6"/>
    <w:p w:rsidR="00DC42E2" w:rsidRDefault="00DC42E2" w:rsidP="002F2EB6">
      <w:r>
        <w:t>Die 3 Views hängen folgendermassen zusammen</w:t>
      </w:r>
      <w:r w:rsidR="00A8495F">
        <w:t>:</w:t>
      </w:r>
    </w:p>
    <w:p w:rsidR="00A8495F" w:rsidRDefault="00A8495F" w:rsidP="002F2EB6"/>
    <w:p w:rsidR="003D3040" w:rsidRDefault="00A8495F" w:rsidP="002F2EB6">
      <w:r w:rsidRPr="00A8495F">
        <w:rPr>
          <w:noProof/>
          <w:lang w:eastAsia="de-CH"/>
        </w:rPr>
        <w:drawing>
          <wp:inline distT="0" distB="0" distL="0" distR="0">
            <wp:extent cx="4019550" cy="2800350"/>
            <wp:effectExtent l="0" t="0" r="0" b="0"/>
            <wp:docPr id="6" name="Grafik 6" descr="D:\GitHub\Unsustainable\doc\res\view-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Unsustainable\doc\res\view-path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2800350"/>
                    </a:xfrm>
                    <a:prstGeom prst="rect">
                      <a:avLst/>
                    </a:prstGeom>
                    <a:noFill/>
                    <a:ln>
                      <a:noFill/>
                    </a:ln>
                  </pic:spPr>
                </pic:pic>
              </a:graphicData>
            </a:graphic>
          </wp:inline>
        </w:drawing>
      </w:r>
    </w:p>
    <w:p w:rsidR="00A8495F" w:rsidRDefault="003D3040" w:rsidP="003D3040">
      <w:pPr>
        <w:suppressAutoHyphens w:val="0"/>
      </w:pPr>
      <w:r>
        <w:br w:type="page"/>
      </w:r>
    </w:p>
    <w:p w:rsidR="00A8495F" w:rsidRDefault="00A8495F" w:rsidP="002F2EB6"/>
    <w:p w:rsidR="00A8495F" w:rsidRDefault="00A8495F" w:rsidP="002F2EB6">
      <w:r>
        <w:t>Im Hintergrund aller Views arbeitet ein Controller an der Anwendung der Logik. Der Controller besitzt Variablen auf dem $</w:t>
      </w:r>
      <w:proofErr w:type="spellStart"/>
      <w:r>
        <w:t>scope</w:t>
      </w:r>
      <w:proofErr w:type="spellEnd"/>
      <w:r>
        <w:t xml:space="preserve">, die direkt auf der View mittels eines dynamischen </w:t>
      </w:r>
      <w:proofErr w:type="spellStart"/>
      <w:r>
        <w:t>Two</w:t>
      </w:r>
      <w:proofErr w:type="spellEnd"/>
      <w:r>
        <w:t xml:space="preserve">-Way-Databindings </w:t>
      </w:r>
      <w:r w:rsidR="003D3040">
        <w:t xml:space="preserve">verknüpft sind. Heisst, wenn auf dem UI ein Wert verändert wird, kann der neue Wert im Controller unmittelbar verwendet werden. Das gleiche gilt umgekehrt: Wenn im Controller der Wert verändert wird, wurde die Änderung auch direkt im UI übernommen. Dieses </w:t>
      </w:r>
      <w:proofErr w:type="spellStart"/>
      <w:r w:rsidR="003D3040">
        <w:t>Databinding</w:t>
      </w:r>
      <w:proofErr w:type="spellEnd"/>
      <w:r w:rsidR="003D3040">
        <w:t xml:space="preserve"> gilt für alle Variablen auf dem $</w:t>
      </w:r>
      <w:proofErr w:type="spellStart"/>
      <w:r w:rsidR="003D3040">
        <w:t>scope</w:t>
      </w:r>
      <w:proofErr w:type="spellEnd"/>
      <w:r w:rsidR="003D3040">
        <w:t xml:space="preserve"> des Controllers.</w:t>
      </w:r>
    </w:p>
    <w:p w:rsidR="003D3040" w:rsidRDefault="003D3040" w:rsidP="002F2EB6">
      <w:r>
        <w:rPr>
          <w:noProof/>
          <w:lang w:eastAsia="de-CH"/>
        </w:rPr>
        <w:drawing>
          <wp:anchor distT="0" distB="0" distL="114300" distR="114300" simplePos="0" relativeHeight="251659264" behindDoc="0" locked="0" layoutInCell="1" allowOverlap="1" wp14:anchorId="718AE7A3" wp14:editId="78E54801">
            <wp:simplePos x="0" y="0"/>
            <wp:positionH relativeFrom="column">
              <wp:posOffset>2032635</wp:posOffset>
            </wp:positionH>
            <wp:positionV relativeFrom="paragraph">
              <wp:posOffset>190500</wp:posOffset>
            </wp:positionV>
            <wp:extent cx="2600325" cy="3362325"/>
            <wp:effectExtent l="0" t="0" r="9525" b="9525"/>
            <wp:wrapTopAndBottom/>
            <wp:docPr id="8" name="Grafik 8" descr="D:\GitHub\Unsustainable\doc\res\two-way-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Unsustainable\doc\res\two-way-bind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3362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3040" w:rsidRDefault="003D3040" w:rsidP="002F2EB6">
      <w:r>
        <w:t xml:space="preserve">Aber das </w:t>
      </w:r>
      <w:proofErr w:type="spellStart"/>
      <w:r>
        <w:t>Two</w:t>
      </w:r>
      <w:proofErr w:type="spellEnd"/>
      <w:r>
        <w:t>-Way-</w:t>
      </w:r>
      <w:proofErr w:type="spellStart"/>
      <w:r>
        <w:t>Databinding</w:t>
      </w:r>
      <w:proofErr w:type="spellEnd"/>
      <w:r>
        <w:t xml:space="preserve"> wirkt keineswegs nur zwischen View und Controller, sondern auch innerhalb des Controllers und innerhalb der View, wenn zum Beispiel an zwei Stellen auf dieselbe Variable zugegriffen wird. Auch die Argumente für </w:t>
      </w:r>
      <w:proofErr w:type="spellStart"/>
      <w:r>
        <w:t>Directives</w:t>
      </w:r>
      <w:proofErr w:type="spellEnd"/>
      <w:r>
        <w:t xml:space="preserve"> sind nach Wahl ein </w:t>
      </w:r>
      <w:proofErr w:type="spellStart"/>
      <w:r>
        <w:t>Databinding</w:t>
      </w:r>
      <w:proofErr w:type="spellEnd"/>
      <w:r>
        <w:t xml:space="preserve"> und ändern so direkt die Variable im </w:t>
      </w:r>
      <w:proofErr w:type="spellStart"/>
      <w:r>
        <w:t>Directive</w:t>
      </w:r>
      <w:proofErr w:type="spellEnd"/>
      <w:r>
        <w:t xml:space="preserve"> und </w:t>
      </w:r>
      <w:r w:rsidR="008963CC">
        <w:t xml:space="preserve">auch </w:t>
      </w:r>
      <w:r>
        <w:t>umgekehrt</w:t>
      </w:r>
      <w:r w:rsidR="008963CC">
        <w:t xml:space="preserve">, Änderungen im </w:t>
      </w:r>
      <w:proofErr w:type="spellStart"/>
      <w:r w:rsidR="008963CC">
        <w:t>Directive</w:t>
      </w:r>
      <w:proofErr w:type="spellEnd"/>
      <w:r w:rsidR="008963CC">
        <w:t xml:space="preserve"> werden über das Argument zurück in die View reflektiert</w:t>
      </w:r>
      <w:r>
        <w:t>.</w:t>
      </w:r>
    </w:p>
    <w:p w:rsidR="00BF1703" w:rsidRDefault="00BF1703" w:rsidP="002F2EB6"/>
    <w:p w:rsidR="00BF1703" w:rsidRDefault="00BF1703" w:rsidP="002F2EB6">
      <w:r>
        <w:t xml:space="preserve">Wir haben uns entschlossen unser </w:t>
      </w:r>
      <w:proofErr w:type="spellStart"/>
      <w:r>
        <w:t>ViewModel</w:t>
      </w:r>
      <w:proofErr w:type="spellEnd"/>
      <w:r>
        <w:t xml:space="preserve"> (Die Variablen auf der View) nicht direkt auf das $</w:t>
      </w:r>
      <w:proofErr w:type="spellStart"/>
      <w:r>
        <w:t>scope</w:t>
      </w:r>
      <w:proofErr w:type="spellEnd"/>
      <w:r>
        <w:t xml:space="preserve"> zu legen, weil es dann leicht versehentlich die globalen Variablen auf dem $</w:t>
      </w:r>
      <w:proofErr w:type="spellStart"/>
      <w:r>
        <w:t>rootScope</w:t>
      </w:r>
      <w:proofErr w:type="spellEnd"/>
      <w:r>
        <w:t xml:space="preserve"> oder die Variablen von hierarchisch höher gelegenen $</w:t>
      </w:r>
      <w:proofErr w:type="spellStart"/>
      <w:r>
        <w:t>scopes</w:t>
      </w:r>
      <w:proofErr w:type="spellEnd"/>
      <w:r>
        <w:t xml:space="preserve">, überschreiben könnte. Deshalb haben wir ein </w:t>
      </w:r>
      <w:proofErr w:type="spellStart"/>
      <w:r>
        <w:t>ViewModel</w:t>
      </w:r>
      <w:proofErr w:type="spellEnd"/>
      <w:r>
        <w:t xml:space="preserve"> Objekt eingeführt, auf welchem wir unser </w:t>
      </w:r>
      <w:proofErr w:type="spellStart"/>
      <w:r>
        <w:t>ViewModel</w:t>
      </w:r>
      <w:proofErr w:type="spellEnd"/>
      <w:r>
        <w:t xml:space="preserve"> ablegen. Wir schreiben also anstelle von $</w:t>
      </w:r>
      <w:proofErr w:type="spellStart"/>
      <w:r>
        <w:t>scope.test</w:t>
      </w:r>
      <w:proofErr w:type="spellEnd"/>
      <w:r>
        <w:t xml:space="preserve"> -&gt; $</w:t>
      </w:r>
      <w:proofErr w:type="spellStart"/>
      <w:r>
        <w:t>scope.vm.test</w:t>
      </w:r>
      <w:proofErr w:type="spellEnd"/>
      <w:r>
        <w:t xml:space="preserve">, wobei </w:t>
      </w:r>
      <w:proofErr w:type="spellStart"/>
      <w:r>
        <w:t>vm</w:t>
      </w:r>
      <w:proofErr w:type="spellEnd"/>
      <w:r>
        <w:t xml:space="preserve"> für </w:t>
      </w:r>
      <w:proofErr w:type="spellStart"/>
      <w:r>
        <w:t>ViewModel</w:t>
      </w:r>
      <w:proofErr w:type="spellEnd"/>
      <w:r>
        <w:t xml:space="preserve"> steht.</w:t>
      </w:r>
      <w:bookmarkStart w:id="17" w:name="_GoBack"/>
      <w:bookmarkEnd w:id="17"/>
    </w:p>
    <w:p w:rsidR="003D3040" w:rsidRPr="00B22A0F" w:rsidRDefault="003D3040" w:rsidP="002F2EB6"/>
    <w:p w:rsidR="00FD61BB" w:rsidRDefault="00FD61BB" w:rsidP="002F2EB6">
      <w:pPr>
        <w:rPr>
          <w:color w:val="4F81BD"/>
        </w:rPr>
      </w:pPr>
    </w:p>
    <w:p w:rsidR="002F2EB6" w:rsidRDefault="002F2EB6" w:rsidP="002F2EB6">
      <w:pPr>
        <w:rPr>
          <w:color w:val="4F81BD"/>
        </w:rPr>
      </w:pPr>
      <w:r>
        <w:rPr>
          <w:color w:val="4F81BD"/>
        </w:rPr>
        <w:t>Beschreiben Sie ausgehend von der Systemarchitektur den strukturellen Aufbau ihres Systems. Wenn Sie objektorientiert entwickeln, verwenden Sie dazu UML-Klassendiagramme und Paketdiagramme. Andernfalls verwenden Sie Blockdiagramme, welche die einzelnen Module und ihre Funktionen/Prozeduren, sowie die Aufrufbeziehungen zwischen den Modulen zeigen (siehe auch Beispiele im Konzeptbericht).</w:t>
      </w:r>
    </w:p>
    <w:p w:rsidR="002F2EB6" w:rsidRDefault="002F2EB6" w:rsidP="002F2EB6">
      <w:pPr>
        <w:rPr>
          <w:color w:val="4F81BD"/>
        </w:rPr>
      </w:pPr>
    </w:p>
    <w:p w:rsidR="002F2EB6" w:rsidRDefault="002F2EB6" w:rsidP="002F2EB6">
      <w:pPr>
        <w:rPr>
          <w:color w:val="4F81BD"/>
        </w:rPr>
      </w:pPr>
      <w:r w:rsidRPr="000663C9">
        <w:rPr>
          <w:b/>
          <w:color w:val="4F81BD"/>
        </w:rPr>
        <w:t>Hinweis</w:t>
      </w:r>
      <w:r>
        <w:rPr>
          <w:color w:val="4F81BD"/>
        </w:rPr>
        <w:t>: Es muss nicht die hinterste und letzte Hilfsklasse oder Hilfsfunktion in den Diagrammen erscheinen. Vielmehr sollen diejenigen Elemente gezeigt werden, welche nötig sind, um das System zu verstehen. Sie müssen Ihr System also auf einer sinnvollen Ebene abstrahieren.</w:t>
      </w:r>
    </w:p>
    <w:p w:rsidR="002F2EB6" w:rsidRDefault="002F2EB6" w:rsidP="002F2EB6">
      <w:pPr>
        <w:rPr>
          <w:color w:val="4F81BD"/>
        </w:rPr>
      </w:pPr>
    </w:p>
    <w:p w:rsidR="002F2EB6" w:rsidRDefault="002F2EB6" w:rsidP="002F2EB6">
      <w:pPr>
        <w:rPr>
          <w:color w:val="4F81BD"/>
        </w:rPr>
      </w:pPr>
      <w:r w:rsidRPr="000663C9">
        <w:rPr>
          <w:b/>
          <w:color w:val="4F81BD"/>
        </w:rPr>
        <w:t>Hinweis</w:t>
      </w:r>
      <w:r>
        <w:rPr>
          <w:color w:val="4F81BD"/>
        </w:rPr>
        <w:t>: Wenn Sie mit einer Framework oder mit externen Libraries arbeiten, so müssen Sie in der Regel auch Elemente der Framework oder der Library, welche unmittelbar mit Ihrem System zusammenhängen, in Ihre Diagramme aufnehmen. Sonst wird man Ihr System kaum verstehen.</w:t>
      </w:r>
    </w:p>
    <w:p w:rsidR="002F2EB6" w:rsidRDefault="002F2EB6" w:rsidP="002F2EB6">
      <w:pPr>
        <w:rPr>
          <w:color w:val="4F81BD"/>
        </w:rPr>
      </w:pPr>
    </w:p>
    <w:p w:rsidR="002F2EB6" w:rsidRDefault="002F2EB6" w:rsidP="002F2EB6">
      <w:pPr>
        <w:rPr>
          <w:color w:val="4F81BD"/>
        </w:rPr>
      </w:pPr>
      <w:r w:rsidRPr="000663C9">
        <w:rPr>
          <w:b/>
          <w:color w:val="4F81BD"/>
        </w:rPr>
        <w:t>Wichtig</w:t>
      </w:r>
      <w:r>
        <w:rPr>
          <w:color w:val="4F81BD"/>
        </w:rPr>
        <w:t>: Arbeiten Sie mit mehreren Diagrammen. Geben Sie zu jedem Diagramm eine kurze Beschreibung dessen, was Sie mit dem Diagramm darstellen wollen.</w:t>
      </w:r>
    </w:p>
    <w:p w:rsidR="002F2EB6" w:rsidRDefault="002F2EB6" w:rsidP="002F2EB6">
      <w:pPr>
        <w:rPr>
          <w:color w:val="4F81BD"/>
        </w:rPr>
      </w:pPr>
    </w:p>
    <w:p w:rsidR="002F2EB6" w:rsidRDefault="002F2EB6" w:rsidP="002F2EB6">
      <w:pPr>
        <w:rPr>
          <w:color w:val="4F81BD"/>
        </w:rPr>
      </w:pPr>
      <w:r w:rsidRPr="000663C9">
        <w:rPr>
          <w:b/>
          <w:color w:val="4F81BD"/>
        </w:rPr>
        <w:lastRenderedPageBreak/>
        <w:t>Wichtig</w:t>
      </w:r>
      <w:r>
        <w:rPr>
          <w:color w:val="4F81BD"/>
        </w:rPr>
        <w:t>: Dieser Abschnitt enthält nicht einfach nur Diagramme. Sie müssen je nachdem auch einzelne Elemente im Text näher beschreiben (Aufgaben des Elementes, Designentscheidungen, …). Dies gilt vor allem für Elemente, deren Zweck nicht direkt aus den Diagrammen hervorgeht. Denken Sie daran, dass Sie dem Leser, z.B. dem IPA-Experten oder der Person, welche Ihr System erweitern soll, erklären wollen, wie Ihr System gebaut ist und wie es arbeitet.</w:t>
      </w:r>
    </w:p>
    <w:p w:rsidR="002F2EB6" w:rsidRDefault="002F2EB6" w:rsidP="002F2EB6">
      <w:pPr>
        <w:rPr>
          <w:color w:val="4F81BD"/>
        </w:rPr>
      </w:pPr>
      <w:bookmarkStart w:id="18" w:name="_Toc288232298"/>
    </w:p>
    <w:p w:rsidR="002F2EB6" w:rsidRPr="00092DEB" w:rsidRDefault="002F2EB6" w:rsidP="002F2EB6">
      <w:pPr>
        <w:pStyle w:val="berschrift3"/>
      </w:pPr>
      <w:bookmarkStart w:id="19" w:name="_Toc383415391"/>
      <w:bookmarkStart w:id="20" w:name="_Toc414299001"/>
      <w:r>
        <w:t>Dynamik</w:t>
      </w:r>
      <w:bookmarkEnd w:id="18"/>
      <w:bookmarkEnd w:id="19"/>
      <w:bookmarkEnd w:id="20"/>
    </w:p>
    <w:p w:rsidR="002F2EB6" w:rsidRDefault="002F2EB6" w:rsidP="002F2EB6">
      <w:pPr>
        <w:rPr>
          <w:color w:val="4F81BD"/>
        </w:rPr>
      </w:pPr>
      <w:r>
        <w:rPr>
          <w:color w:val="4F81BD"/>
        </w:rPr>
        <w:t xml:space="preserve">Oft reicht eine rein strukturelle Beschreibung nicht aus, um das System zu verstehen. </w:t>
      </w:r>
    </w:p>
    <w:p w:rsidR="002F2EB6" w:rsidRDefault="002F2EB6" w:rsidP="002F2EB6">
      <w:pPr>
        <w:rPr>
          <w:color w:val="4F81BD"/>
        </w:rPr>
      </w:pPr>
      <w:r>
        <w:rPr>
          <w:color w:val="4F81BD"/>
        </w:rPr>
        <w:t>Illustrieren Sie also hier die wichtigsten Abläufe in Ihrem System z.B. mit Hilfe von Sequenzdiagrammen oder allenfalls Struktogrammen.</w:t>
      </w:r>
    </w:p>
    <w:p w:rsidR="002F2EB6" w:rsidRDefault="002F2EB6" w:rsidP="002F2EB6">
      <w:pPr>
        <w:rPr>
          <w:color w:val="4F81BD"/>
        </w:rPr>
      </w:pPr>
    </w:p>
    <w:p w:rsidR="002F2EB6" w:rsidRDefault="002F2EB6" w:rsidP="002F2EB6">
      <w:pPr>
        <w:rPr>
          <w:color w:val="4F81BD"/>
        </w:rPr>
      </w:pPr>
      <w:r>
        <w:rPr>
          <w:color w:val="4F81BD"/>
        </w:rPr>
        <w:t>Bei der Auswahl der zu illustrierenden Abläufe können Sie sich folgende Fragen stellen:</w:t>
      </w:r>
    </w:p>
    <w:p w:rsidR="002F2EB6" w:rsidRDefault="002F2EB6" w:rsidP="002F2EB6">
      <w:pPr>
        <w:pStyle w:val="Listenabsatz"/>
        <w:numPr>
          <w:ilvl w:val="0"/>
          <w:numId w:val="29"/>
        </w:numPr>
        <w:rPr>
          <w:color w:val="4F81BD"/>
        </w:rPr>
      </w:pPr>
      <w:r>
        <w:rPr>
          <w:color w:val="4F81BD"/>
        </w:rPr>
        <w:t>Welches ist der komplexeste Anwendungsfall im System? Illustrieren Sie diesen Ablauf mit einem Sequenzdiagramm. Meist wird es sich dabei um den zentralen Anwendungsfall Ihres Systems handeln.</w:t>
      </w:r>
    </w:p>
    <w:p w:rsidR="002F2EB6" w:rsidRDefault="002F2EB6" w:rsidP="002F2EB6">
      <w:pPr>
        <w:pStyle w:val="Listenabsatz"/>
        <w:numPr>
          <w:ilvl w:val="0"/>
          <w:numId w:val="29"/>
        </w:numPr>
        <w:rPr>
          <w:color w:val="4F81BD"/>
        </w:rPr>
      </w:pPr>
      <w:r>
        <w:rPr>
          <w:color w:val="4F81BD"/>
        </w:rPr>
        <w:t>Gibt es in Ihrem System Schnittstellen zu anderen, allenfalls externen Systemen, wo es darauf ankommt eine bestimmte Meldungsreihenfolge einzuhalten? Oder müssen gar Meldungen auf verschiedenen Schnittstellen koordiniert werden? Setzen Sie auch hier ein Sequenzdiagramm zur Illustration ein.</w:t>
      </w:r>
    </w:p>
    <w:p w:rsidR="002F2EB6" w:rsidRPr="009178B1" w:rsidRDefault="002F2EB6" w:rsidP="002F2EB6">
      <w:pPr>
        <w:pStyle w:val="Listenabsatz"/>
        <w:numPr>
          <w:ilvl w:val="0"/>
          <w:numId w:val="29"/>
        </w:numPr>
        <w:rPr>
          <w:color w:val="4F81BD"/>
        </w:rPr>
      </w:pPr>
      <w:r>
        <w:rPr>
          <w:color w:val="4F81BD"/>
        </w:rPr>
        <w:t>Gibt es in Ihrem System komplizierte Algorithmen? Hier eignet sich allenfalls ein Struktogramm zur Illustration.</w:t>
      </w:r>
    </w:p>
    <w:p w:rsidR="002F2EB6" w:rsidRDefault="002F2EB6" w:rsidP="002F2EB6">
      <w:pPr>
        <w:rPr>
          <w:color w:val="4F81BD"/>
        </w:rPr>
      </w:pPr>
    </w:p>
    <w:p w:rsidR="002F2EB6" w:rsidRDefault="002F2EB6" w:rsidP="002F2EB6">
      <w:pPr>
        <w:rPr>
          <w:color w:val="4F81BD"/>
        </w:rPr>
      </w:pPr>
      <w:r w:rsidRPr="00FB039C">
        <w:rPr>
          <w:b/>
          <w:color w:val="4F81BD"/>
        </w:rPr>
        <w:t>Wichtig</w:t>
      </w:r>
      <w:r>
        <w:rPr>
          <w:color w:val="4F81BD"/>
        </w:rPr>
        <w:t>: Arbeiten Sie mit mehreren Diagrammen. Geben Sie zu jedem Diagramm eine kurze Beschreibung, dessen, was Sie mit dem Diagramm darstellen wollen.</w:t>
      </w:r>
    </w:p>
    <w:p w:rsidR="002F2EB6" w:rsidRDefault="002F2EB6" w:rsidP="002F2EB6">
      <w:pPr>
        <w:rPr>
          <w:color w:val="4F81BD"/>
        </w:rPr>
      </w:pPr>
    </w:p>
    <w:p w:rsidR="002F2EB6" w:rsidRDefault="002F2EB6" w:rsidP="002F2EB6">
      <w:pPr>
        <w:rPr>
          <w:color w:val="4F81BD"/>
        </w:rPr>
      </w:pPr>
      <w:r w:rsidRPr="00FB039C">
        <w:rPr>
          <w:b/>
          <w:color w:val="4F81BD"/>
        </w:rPr>
        <w:t>Wichtig</w:t>
      </w:r>
      <w:r>
        <w:rPr>
          <w:color w:val="4F81BD"/>
        </w:rPr>
        <w:t>: Auch hier gilt, abstrahieren Sie auf der richtigen Ebene. Generierte Sequenzdiagramme, welche die hinterste und letzte Zeile Code illustrieren sind unnütz.</w:t>
      </w:r>
    </w:p>
    <w:p w:rsidR="002F2EB6" w:rsidRPr="000F7625" w:rsidRDefault="002F2EB6" w:rsidP="002F2EB6"/>
    <w:p w:rsidR="002F2EB6" w:rsidRPr="00092DEB" w:rsidRDefault="002F2EB6" w:rsidP="002F2EB6">
      <w:pPr>
        <w:pStyle w:val="berschrift2"/>
      </w:pPr>
      <w:bookmarkStart w:id="21" w:name="_Toc288232299"/>
      <w:bookmarkStart w:id="22" w:name="_Toc383415392"/>
      <w:bookmarkStart w:id="23" w:name="_Toc414299002"/>
      <w:r w:rsidRPr="00092DEB">
        <w:t>Schnittstellen</w:t>
      </w:r>
      <w:r>
        <w:t>definitionen</w:t>
      </w:r>
      <w:bookmarkEnd w:id="21"/>
      <w:bookmarkEnd w:id="22"/>
      <w:bookmarkEnd w:id="23"/>
    </w:p>
    <w:p w:rsidR="002F2EB6" w:rsidRDefault="002F2EB6" w:rsidP="002F2EB6">
      <w:pPr>
        <w:rPr>
          <w:color w:val="4F81BD"/>
        </w:rPr>
      </w:pPr>
      <w:r>
        <w:rPr>
          <w:color w:val="4F81BD"/>
        </w:rPr>
        <w:t>Im Konzeptbericht haben Sie bereits Schnittstellen beschrieben. Wir haben uns dabei auf Schnittstellen der folgenden Arten konzentriert:</w:t>
      </w:r>
    </w:p>
    <w:p w:rsidR="002F2EB6" w:rsidRDefault="002F2EB6" w:rsidP="002F2EB6">
      <w:pPr>
        <w:numPr>
          <w:ilvl w:val="0"/>
          <w:numId w:val="27"/>
        </w:numPr>
        <w:rPr>
          <w:color w:val="4F81BD"/>
        </w:rPr>
      </w:pPr>
      <w:r>
        <w:rPr>
          <w:color w:val="4F81BD"/>
        </w:rPr>
        <w:t>Schnittstellen zu externen Systemen</w:t>
      </w:r>
    </w:p>
    <w:p w:rsidR="002F2EB6" w:rsidRDefault="002F2EB6" w:rsidP="002F2EB6">
      <w:pPr>
        <w:numPr>
          <w:ilvl w:val="0"/>
          <w:numId w:val="27"/>
        </w:numPr>
        <w:rPr>
          <w:color w:val="4F81BD"/>
        </w:rPr>
      </w:pPr>
      <w:r>
        <w:rPr>
          <w:color w:val="4F81BD"/>
        </w:rPr>
        <w:t>Schnittstellen zu Web-Services</w:t>
      </w:r>
    </w:p>
    <w:p w:rsidR="002F2EB6" w:rsidRDefault="002F2EB6" w:rsidP="002F2EB6">
      <w:pPr>
        <w:numPr>
          <w:ilvl w:val="0"/>
          <w:numId w:val="27"/>
        </w:numPr>
        <w:rPr>
          <w:color w:val="4F81BD"/>
        </w:rPr>
      </w:pPr>
      <w:r>
        <w:rPr>
          <w:color w:val="4F81BD"/>
        </w:rPr>
        <w:t>Schnittstellen in verteilten Systemen, wie netzwerkfähigen Spielen</w:t>
      </w:r>
    </w:p>
    <w:p w:rsidR="002F2EB6" w:rsidRDefault="002F2EB6" w:rsidP="002F2EB6">
      <w:pPr>
        <w:ind w:left="720"/>
        <w:rPr>
          <w:color w:val="4F81BD"/>
        </w:rPr>
      </w:pPr>
    </w:p>
    <w:p w:rsidR="002F2EB6" w:rsidRDefault="002F2EB6" w:rsidP="002F2EB6">
      <w:pPr>
        <w:rPr>
          <w:color w:val="4F81BD"/>
        </w:rPr>
      </w:pPr>
      <w:r>
        <w:rPr>
          <w:color w:val="4F81BD"/>
        </w:rPr>
        <w:t>Spätestens jetzt müssen Sie solche Schnittstellen genau definieren. Dazu gehören:</w:t>
      </w:r>
    </w:p>
    <w:p w:rsidR="002F2EB6" w:rsidRDefault="002F2EB6" w:rsidP="002F2EB6">
      <w:pPr>
        <w:numPr>
          <w:ilvl w:val="0"/>
          <w:numId w:val="28"/>
        </w:numPr>
        <w:rPr>
          <w:color w:val="4F81BD"/>
        </w:rPr>
      </w:pPr>
      <w:r>
        <w:rPr>
          <w:color w:val="4F81BD"/>
        </w:rPr>
        <w:t>Meldungstypen</w:t>
      </w:r>
    </w:p>
    <w:p w:rsidR="002F2EB6" w:rsidRDefault="002F2EB6" w:rsidP="002F2EB6">
      <w:pPr>
        <w:numPr>
          <w:ilvl w:val="0"/>
          <w:numId w:val="28"/>
        </w:numPr>
        <w:rPr>
          <w:color w:val="4F81BD"/>
        </w:rPr>
      </w:pPr>
      <w:r>
        <w:rPr>
          <w:color w:val="4F81BD"/>
        </w:rPr>
        <w:t>Syntax und Semantik der Meldungen (wie sind die Meldungen aufgebaut, welche Felder enthalten sie, welches sind mögliche Werte, welche Bedeutung haben die Meldung und die einzelnen Felder)</w:t>
      </w:r>
    </w:p>
    <w:p w:rsidR="002F2EB6" w:rsidRDefault="002F2EB6" w:rsidP="002F2EB6">
      <w:pPr>
        <w:numPr>
          <w:ilvl w:val="0"/>
          <w:numId w:val="28"/>
        </w:numPr>
        <w:rPr>
          <w:color w:val="4F81BD"/>
        </w:rPr>
      </w:pPr>
      <w:r>
        <w:rPr>
          <w:color w:val="4F81BD"/>
        </w:rPr>
        <w:t>Gültige Sequenzen von Meldungen</w:t>
      </w:r>
    </w:p>
    <w:p w:rsidR="002F2EB6" w:rsidRDefault="002F2EB6" w:rsidP="002F2EB6">
      <w:pPr>
        <w:pStyle w:val="Textkrper"/>
      </w:pPr>
    </w:p>
    <w:p w:rsidR="002F2EB6" w:rsidRPr="00092DEB" w:rsidRDefault="002F2EB6" w:rsidP="002F2EB6">
      <w:pPr>
        <w:pStyle w:val="berschrift2"/>
      </w:pPr>
      <w:bookmarkStart w:id="24" w:name="_Toc288232300"/>
      <w:bookmarkStart w:id="25" w:name="_Toc383415393"/>
      <w:bookmarkStart w:id="26" w:name="_Toc414299003"/>
      <w:r>
        <w:t>Datenmodell</w:t>
      </w:r>
      <w:bookmarkEnd w:id="24"/>
      <w:bookmarkEnd w:id="25"/>
      <w:bookmarkEnd w:id="26"/>
    </w:p>
    <w:p w:rsidR="002F2EB6" w:rsidRDefault="002F2EB6" w:rsidP="002F2EB6">
      <w:pPr>
        <w:rPr>
          <w:color w:val="4F81BD"/>
        </w:rPr>
      </w:pPr>
      <w:r>
        <w:rPr>
          <w:color w:val="4F81BD"/>
        </w:rPr>
        <w:t xml:space="preserve">Wenn Sie in Ihrem System eine Datenbank haben, fügen Sie hier eine ERD ein. Beschreiben Sie die einzelnen Tabellen wo nötig kurz. Aus dem ERD müssen die Primary- und </w:t>
      </w:r>
      <w:proofErr w:type="spellStart"/>
      <w:r>
        <w:rPr>
          <w:color w:val="4F81BD"/>
        </w:rPr>
        <w:t>Foreign</w:t>
      </w:r>
      <w:proofErr w:type="spellEnd"/>
      <w:r>
        <w:rPr>
          <w:color w:val="4F81BD"/>
        </w:rPr>
        <w:t xml:space="preserve">-Keys, sowie die </w:t>
      </w:r>
      <w:proofErr w:type="spellStart"/>
      <w:r>
        <w:rPr>
          <w:color w:val="4F81BD"/>
        </w:rPr>
        <w:t>Multiplizitäten</w:t>
      </w:r>
      <w:proofErr w:type="spellEnd"/>
      <w:r>
        <w:rPr>
          <w:color w:val="4F81BD"/>
        </w:rPr>
        <w:t xml:space="preserve"> hervorgehen</w:t>
      </w:r>
    </w:p>
    <w:p w:rsidR="002F2EB6" w:rsidRDefault="002F2EB6" w:rsidP="002F2EB6">
      <w:pPr>
        <w:rPr>
          <w:color w:val="4F81BD"/>
        </w:rPr>
      </w:pPr>
    </w:p>
    <w:p w:rsidR="002F2EB6" w:rsidRDefault="002F2EB6" w:rsidP="002F2EB6">
      <w:pPr>
        <w:rPr>
          <w:color w:val="4F81BD"/>
        </w:rPr>
      </w:pPr>
      <w:r>
        <w:rPr>
          <w:color w:val="4F81BD"/>
        </w:rPr>
        <w:t>Wenn Sie objektorientiert arbeiten und ein Mapping-Framework (z.B. JPA/</w:t>
      </w:r>
      <w:proofErr w:type="spellStart"/>
      <w:r>
        <w:rPr>
          <w:color w:val="4F81BD"/>
        </w:rPr>
        <w:t>Hibernate</w:t>
      </w:r>
      <w:proofErr w:type="spellEnd"/>
      <w:r>
        <w:rPr>
          <w:color w:val="4F81BD"/>
        </w:rPr>
        <w:t xml:space="preserve"> oder ADO.Net Entity-Framework) verwenden, können Sie auch ein Klassendiagramm mit den Entitätsklassen einfügen. Auch hier beschreiben Sie die einzelnen Klassen, wo nötig, kurz.</w:t>
      </w:r>
    </w:p>
    <w:p w:rsidR="002F2EB6" w:rsidRDefault="002F2EB6" w:rsidP="002F2EB6">
      <w:pPr>
        <w:pStyle w:val="Textkrper"/>
      </w:pPr>
    </w:p>
    <w:p w:rsidR="002F2EB6" w:rsidRDefault="002F2EB6" w:rsidP="002F2EB6">
      <w:pPr>
        <w:pStyle w:val="Textkrper"/>
      </w:pPr>
    </w:p>
    <w:p w:rsidR="00AC42EB" w:rsidRDefault="00AC42EB" w:rsidP="00AC42EB">
      <w:pPr>
        <w:pStyle w:val="berschrift1"/>
        <w:numPr>
          <w:ilvl w:val="0"/>
          <w:numId w:val="19"/>
        </w:numPr>
        <w:tabs>
          <w:tab w:val="left" w:pos="432"/>
          <w:tab w:val="left" w:pos="850"/>
        </w:tabs>
        <w:spacing w:after="283"/>
        <w:ind w:left="432" w:hanging="432"/>
      </w:pPr>
      <w:bookmarkStart w:id="27" w:name="_Toc414299004"/>
      <w:r>
        <w:t>Systemdokumentation</w:t>
      </w:r>
      <w:bookmarkEnd w:id="12"/>
      <w:bookmarkEnd w:id="13"/>
      <w:bookmarkEnd w:id="27"/>
    </w:p>
    <w:p w:rsidR="002F2EB6" w:rsidRDefault="002F2EB6" w:rsidP="002F2EB6">
      <w:pPr>
        <w:rPr>
          <w:color w:val="4F81BD"/>
        </w:rPr>
      </w:pPr>
      <w:r>
        <w:rPr>
          <w:color w:val="4F81BD"/>
        </w:rPr>
        <w:t>Hermes 5 definiert unter anderem das Anwendungshandbuch, die Integrations- und Installationsanleitung, sowie das Betriebshandbuch als Resultate der Realisierungsphase. Hier werden diese Ergebnisse unter dem Oberbegriff Systemdokumentation zusammengefasst.</w:t>
      </w:r>
    </w:p>
    <w:p w:rsidR="002F2EB6" w:rsidRPr="00E57EBB" w:rsidRDefault="002F2EB6" w:rsidP="002F2EB6">
      <w:pPr>
        <w:rPr>
          <w:color w:val="4F81BD"/>
        </w:rPr>
      </w:pPr>
    </w:p>
    <w:p w:rsidR="002F2EB6" w:rsidRPr="002F2EB6" w:rsidRDefault="002F2EB6" w:rsidP="002F2EB6">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28" w:name="_Toc414299005"/>
      <w:bookmarkStart w:id="29" w:name="_Toc288232303"/>
      <w:bookmarkStart w:id="30" w:name="_Toc383415395"/>
      <w:bookmarkEnd w:id="28"/>
    </w:p>
    <w:p w:rsidR="002F2EB6" w:rsidRDefault="002F2EB6" w:rsidP="002F2EB6">
      <w:pPr>
        <w:pStyle w:val="berschrift2"/>
      </w:pPr>
      <w:bookmarkStart w:id="31" w:name="_Toc414299006"/>
      <w:r>
        <w:t>Anwendungshandbuch</w:t>
      </w:r>
      <w:bookmarkEnd w:id="29"/>
      <w:bookmarkEnd w:id="30"/>
      <w:bookmarkEnd w:id="31"/>
    </w:p>
    <w:p w:rsidR="002F2EB6" w:rsidRDefault="002F2EB6" w:rsidP="002F2EB6">
      <w:pPr>
        <w:rPr>
          <w:color w:val="4F81BD"/>
        </w:rPr>
      </w:pPr>
      <w:r w:rsidRPr="00CF5888">
        <w:rPr>
          <w:color w:val="4F81BD"/>
        </w:rPr>
        <w:t xml:space="preserve">Das </w:t>
      </w:r>
      <w:r>
        <w:rPr>
          <w:color w:val="4F81BD"/>
        </w:rPr>
        <w:t>Anwendungshandbuch richtet sich an den Anwender oder Benutzer des Systems. Es „</w:t>
      </w:r>
      <w:r w:rsidRPr="00E57EBB">
        <w:rPr>
          <w:color w:val="4F81BD"/>
        </w:rPr>
        <w:t>enthält alle Informationen, die der Anwender eines Produkts</w:t>
      </w:r>
      <w:r>
        <w:rPr>
          <w:color w:val="4F81BD"/>
        </w:rPr>
        <w:t xml:space="preserve"> /</w:t>
      </w:r>
      <w:r w:rsidRPr="00E57EBB">
        <w:rPr>
          <w:color w:val="4F81BD"/>
        </w:rPr>
        <w:t xml:space="preserve"> Systems braucht, um es ordnungsgemäss zu bedienen und im Fall von Problemen</w:t>
      </w:r>
      <w:r>
        <w:rPr>
          <w:color w:val="4F81BD"/>
        </w:rPr>
        <w:t xml:space="preserve"> richtig reagieren zu können“ (siehe HERMES 5 Handbuch Seite 127). Dazu gehören </w:t>
      </w:r>
      <w:r w:rsidRPr="00474C91">
        <w:rPr>
          <w:color w:val="4F81BD"/>
        </w:rPr>
        <w:t>Übersicht, Funktionen, Detailbeschreibun</w:t>
      </w:r>
      <w:r>
        <w:rPr>
          <w:color w:val="4F81BD"/>
        </w:rPr>
        <w:t xml:space="preserve">gen zur Anwendung und </w:t>
      </w:r>
      <w:r w:rsidRPr="00474C91">
        <w:rPr>
          <w:color w:val="4F81BD"/>
        </w:rPr>
        <w:t>Fehlerbehandlung</w:t>
      </w:r>
      <w:r>
        <w:rPr>
          <w:color w:val="4F81BD"/>
        </w:rPr>
        <w:t>.</w:t>
      </w:r>
    </w:p>
    <w:p w:rsidR="002F2EB6" w:rsidRDefault="002F2EB6" w:rsidP="002F2EB6">
      <w:pPr>
        <w:rPr>
          <w:color w:val="4F81BD"/>
        </w:rPr>
      </w:pPr>
    </w:p>
    <w:p w:rsidR="002F2EB6" w:rsidRPr="00CF5888" w:rsidRDefault="002F2EB6" w:rsidP="002F2EB6">
      <w:pPr>
        <w:rPr>
          <w:color w:val="4F81BD"/>
        </w:rPr>
      </w:pPr>
      <w:r>
        <w:rPr>
          <w:color w:val="4F81BD"/>
        </w:rPr>
        <w:t>Denken Sie daran, dass die Anwender in der Regel keine IT-Fachpersonen</w:t>
      </w:r>
      <w:r w:rsidRPr="00474C91">
        <w:rPr>
          <w:color w:val="4F81BD"/>
        </w:rPr>
        <w:t xml:space="preserve"> </w:t>
      </w:r>
      <w:r>
        <w:rPr>
          <w:color w:val="4F81BD"/>
        </w:rPr>
        <w:t xml:space="preserve">sind. Entsprechend muss das Anwendungshandbuch in einer für das Zielpublikum verständlichen Sprache geschrieben sein. </w:t>
      </w:r>
    </w:p>
    <w:p w:rsidR="002F2EB6" w:rsidRDefault="002F2EB6" w:rsidP="002F2EB6"/>
    <w:p w:rsidR="002F2EB6" w:rsidRDefault="002F2EB6" w:rsidP="002F2EB6">
      <w:pPr>
        <w:pStyle w:val="berschrift3"/>
      </w:pPr>
      <w:bookmarkStart w:id="32" w:name="_Toc288232304"/>
      <w:bookmarkStart w:id="33" w:name="_Toc383415396"/>
      <w:bookmarkStart w:id="34" w:name="_Toc414299007"/>
      <w:r>
        <w:t>Übersicht</w:t>
      </w:r>
      <w:bookmarkEnd w:id="32"/>
      <w:bookmarkEnd w:id="33"/>
      <w:bookmarkEnd w:id="34"/>
    </w:p>
    <w:p w:rsidR="002F2EB6" w:rsidRPr="00CF5888" w:rsidRDefault="002F2EB6" w:rsidP="002F2EB6">
      <w:pPr>
        <w:rPr>
          <w:color w:val="4F81BD"/>
        </w:rPr>
      </w:pPr>
      <w:r>
        <w:rPr>
          <w:color w:val="4F81BD"/>
        </w:rPr>
        <w:t>Hier folgt ein kurzer Überblick des Systems für die Anwender. Beschreiben Sie den Zweck und die Ziele des Systems.</w:t>
      </w:r>
    </w:p>
    <w:p w:rsidR="002F2EB6" w:rsidRDefault="002F2EB6" w:rsidP="002F2EB6"/>
    <w:p w:rsidR="002F2EB6" w:rsidRDefault="002F2EB6" w:rsidP="002F2EB6">
      <w:pPr>
        <w:pStyle w:val="berschrift3"/>
      </w:pPr>
      <w:bookmarkStart w:id="35" w:name="_Toc383415397"/>
      <w:bookmarkStart w:id="36" w:name="_Toc414299008"/>
      <w:r>
        <w:t>Funktionen und Detailbeschreibung</w:t>
      </w:r>
      <w:bookmarkEnd w:id="35"/>
      <w:bookmarkEnd w:id="36"/>
    </w:p>
    <w:p w:rsidR="002F2EB6" w:rsidRDefault="002F2EB6" w:rsidP="002F2EB6">
      <w:pPr>
        <w:pStyle w:val="Textkrper"/>
        <w:spacing w:after="0"/>
        <w:rPr>
          <w:color w:val="4F81BD"/>
        </w:rPr>
      </w:pPr>
      <w:r>
        <w:rPr>
          <w:color w:val="4F81BD"/>
        </w:rPr>
        <w:t xml:space="preserve">Beschreiben Sie hier die einzelnen Funktionen des Systems soweit, dass der Anwender diese erfolgreich anwenden kann. Stellen Sie sich also die Frage: </w:t>
      </w:r>
      <w:r w:rsidRPr="00474C91">
        <w:rPr>
          <w:color w:val="4F81BD"/>
        </w:rPr>
        <w:t>„</w:t>
      </w:r>
      <w:r>
        <w:rPr>
          <w:color w:val="4F81BD"/>
        </w:rPr>
        <w:t>Was muss dem Anwender gesagt werden, damit</w:t>
      </w:r>
      <w:r w:rsidRPr="00474C91">
        <w:rPr>
          <w:color w:val="4F81BD"/>
        </w:rPr>
        <w:t xml:space="preserve"> er das System erfolgreich benutzen kann?“</w:t>
      </w:r>
    </w:p>
    <w:p w:rsidR="002F2EB6" w:rsidRDefault="002F2EB6" w:rsidP="002F2EB6">
      <w:pPr>
        <w:pStyle w:val="Textkrper"/>
        <w:spacing w:after="0"/>
        <w:rPr>
          <w:color w:val="4F81BD"/>
        </w:rPr>
      </w:pPr>
    </w:p>
    <w:p w:rsidR="002F2EB6" w:rsidRDefault="002F2EB6" w:rsidP="002F2EB6">
      <w:pPr>
        <w:pStyle w:val="Textkrper"/>
        <w:spacing w:after="0"/>
        <w:rPr>
          <w:color w:val="4F81BD"/>
        </w:rPr>
      </w:pPr>
      <w:r>
        <w:rPr>
          <w:color w:val="4F81BD"/>
        </w:rPr>
        <w:t>Wenn Sie mit Anwendungsfällen gearbeitet haben, können Sie diese als Basis verwenden. Arbeiten Sie mit Screenshots. Denken Sie auch daran, dass es unter Umständen verschiedene Anwender gibt, wie registrierte Benutzer, Administratoren, etc.</w:t>
      </w:r>
    </w:p>
    <w:p w:rsidR="002F2EB6" w:rsidRPr="00474C91" w:rsidRDefault="002F2EB6" w:rsidP="002F2EB6">
      <w:pPr>
        <w:pStyle w:val="Textkrper"/>
        <w:spacing w:after="0"/>
        <w:rPr>
          <w:color w:val="4F81BD"/>
        </w:rPr>
      </w:pPr>
    </w:p>
    <w:p w:rsidR="002F2EB6" w:rsidRDefault="002F2EB6" w:rsidP="002F2EB6">
      <w:pPr>
        <w:pStyle w:val="berschrift3"/>
      </w:pPr>
      <w:bookmarkStart w:id="37" w:name="_Toc383415398"/>
      <w:bookmarkStart w:id="38" w:name="_Toc414299009"/>
      <w:r>
        <w:t>Fehlerbehandlung</w:t>
      </w:r>
      <w:bookmarkEnd w:id="37"/>
      <w:bookmarkEnd w:id="38"/>
    </w:p>
    <w:p w:rsidR="002F2EB6" w:rsidRPr="006A4B7C" w:rsidRDefault="002F2EB6" w:rsidP="002F2EB6">
      <w:pPr>
        <w:pStyle w:val="Textkrper"/>
        <w:rPr>
          <w:color w:val="4F81BD"/>
        </w:rPr>
      </w:pPr>
      <w:r>
        <w:rPr>
          <w:color w:val="4F81BD"/>
        </w:rPr>
        <w:t>Listen Sie hier mögliche Fehler, mit denen der Anwender konfrontierte werden kann auf und beschreiben Sie, was mögliche Gründe sein können und wie beim Auftraten dieser Fehler zu verfahren ist.</w:t>
      </w:r>
    </w:p>
    <w:p w:rsidR="002F2EB6" w:rsidRDefault="002F2EB6" w:rsidP="002F2EB6"/>
    <w:p w:rsidR="002F2EB6" w:rsidRDefault="002F2EB6" w:rsidP="002F2EB6">
      <w:pPr>
        <w:pStyle w:val="berschrift2"/>
      </w:pPr>
      <w:bookmarkStart w:id="39" w:name="_Toc383415399"/>
      <w:bookmarkStart w:id="40" w:name="_Toc414299010"/>
      <w:bookmarkStart w:id="41" w:name="_Toc288232307"/>
      <w:r>
        <w:t>Integrations- und Installationshandbuch</w:t>
      </w:r>
      <w:bookmarkEnd w:id="39"/>
      <w:bookmarkEnd w:id="40"/>
    </w:p>
    <w:p w:rsidR="002F2EB6" w:rsidRDefault="002F2EB6" w:rsidP="002F2EB6">
      <w:pPr>
        <w:rPr>
          <w:color w:val="4F81BD"/>
        </w:rPr>
      </w:pPr>
      <w:r>
        <w:rPr>
          <w:color w:val="4F81BD"/>
        </w:rPr>
        <w:t>Fügen Sie hier eine Installationsanleitung für Ihr System ein. Je nach Art des Systems, muss eine unabhängige Fachperson oder gar der Anwender selber in der Lage sein, mit dieser Anleitung Ihr System erfolgreich zu installieren. Beschreiben Sie die einzelnen Schritte, allfällige Konfigurationsdaten und Tests zur Überprüfung, ob die Installation erfolgreich war.</w:t>
      </w:r>
    </w:p>
    <w:p w:rsidR="002F2EB6" w:rsidRPr="00CF5888" w:rsidRDefault="002F2EB6" w:rsidP="002F2EB6">
      <w:pPr>
        <w:rPr>
          <w:color w:val="4F81BD"/>
        </w:rPr>
      </w:pPr>
    </w:p>
    <w:p w:rsidR="002F2EB6" w:rsidRDefault="002F2EB6" w:rsidP="002F2EB6">
      <w:pPr>
        <w:pStyle w:val="berschrift2"/>
      </w:pPr>
      <w:bookmarkStart w:id="42" w:name="_Toc383415400"/>
      <w:bookmarkStart w:id="43" w:name="_Toc414299011"/>
      <w:r>
        <w:t>Betriebshandbuch</w:t>
      </w:r>
      <w:bookmarkEnd w:id="41"/>
      <w:bookmarkEnd w:id="42"/>
      <w:bookmarkEnd w:id="43"/>
    </w:p>
    <w:p w:rsidR="002F2EB6" w:rsidRPr="005B2C45" w:rsidRDefault="002F2EB6" w:rsidP="002F2EB6">
      <w:pPr>
        <w:rPr>
          <w:color w:val="4F81BD"/>
        </w:rPr>
      </w:pPr>
      <w:r>
        <w:rPr>
          <w:color w:val="4F81BD"/>
        </w:rPr>
        <w:t>Wird der Betrieb des Systems nicht durch den Anwender selbst wahrgenommen, so braucht es ein Betriebshandbuch, welches „</w:t>
      </w:r>
      <w:r w:rsidRPr="005B2C45">
        <w:rPr>
          <w:color w:val="4F81BD"/>
        </w:rPr>
        <w:t>alle Informationen, die der Betreiber benötigt, um das</w:t>
      </w:r>
    </w:p>
    <w:p w:rsidR="002F2EB6" w:rsidRPr="00B90FF6" w:rsidRDefault="002F2EB6" w:rsidP="002F2EB6">
      <w:pPr>
        <w:rPr>
          <w:color w:val="4F81BD"/>
        </w:rPr>
      </w:pPr>
      <w:r w:rsidRPr="005B2C45">
        <w:rPr>
          <w:color w:val="4F81BD"/>
        </w:rPr>
        <w:t>System ordnungsgemäss betreiben und im Fall von Problemen richtig reagieren zu</w:t>
      </w:r>
      <w:r>
        <w:rPr>
          <w:color w:val="4F81BD"/>
        </w:rPr>
        <w:t xml:space="preserve"> können“ enthält (siehe HERMES 5 Handbuch Seite 128). Dazu gehören</w:t>
      </w:r>
      <w:r w:rsidRPr="00AE631A">
        <w:rPr>
          <w:color w:val="4F81BD"/>
        </w:rPr>
        <w:t xml:space="preserve"> </w:t>
      </w:r>
      <w:r>
        <w:rPr>
          <w:color w:val="4F81BD"/>
        </w:rPr>
        <w:t>im Minimum Angaben über den Start / Neustart des Systems, Überwachung des Systems (z.B. Logs), Sicherung des Systems (z.B. Backup) sowie zu ergreifende Massnahmen bei Fehlern</w:t>
      </w:r>
    </w:p>
    <w:p w:rsidR="002F2EB6" w:rsidRDefault="002F2EB6" w:rsidP="002F2EB6"/>
    <w:p w:rsidR="002F2EB6" w:rsidRDefault="002F2EB6" w:rsidP="002F2EB6"/>
    <w:p w:rsidR="00CF20EE" w:rsidRDefault="00CF20EE" w:rsidP="00CF20EE">
      <w:pPr>
        <w:pStyle w:val="berschrift1"/>
        <w:numPr>
          <w:ilvl w:val="0"/>
          <w:numId w:val="19"/>
        </w:numPr>
        <w:tabs>
          <w:tab w:val="left" w:pos="432"/>
          <w:tab w:val="left" w:pos="850"/>
        </w:tabs>
        <w:spacing w:after="283"/>
        <w:ind w:left="432" w:hanging="432"/>
      </w:pPr>
      <w:bookmarkStart w:id="44" w:name="_Toc217803060"/>
      <w:bookmarkStart w:id="45" w:name="_Toc414299012"/>
      <w:r>
        <w:t>Systemtest</w:t>
      </w:r>
      <w:bookmarkEnd w:id="44"/>
      <w:bookmarkEnd w:id="45"/>
    </w:p>
    <w:p w:rsidR="00EC4359" w:rsidRDefault="00EC4359" w:rsidP="00EC4359">
      <w:pPr>
        <w:rPr>
          <w:color w:val="4F81BD"/>
        </w:rPr>
      </w:pPr>
      <w:bookmarkStart w:id="46" w:name="_Toc410722971"/>
      <w:bookmarkStart w:id="47" w:name="_Toc378079220"/>
      <w:bookmarkStart w:id="48" w:name="_Toc410742004"/>
      <w:r>
        <w:rPr>
          <w:color w:val="4F81BD"/>
        </w:rPr>
        <w:t>Im Modul 226 haben Sie die verschiedenen Teststufen und Vorgehensweisen zum Testen kennengelernt. Zur Repetition: Das Ziel beim Testen ist es, Fehler zu finden. Es geht nicht darum zu zeigen, dass das System keine Fehler hat.</w:t>
      </w:r>
    </w:p>
    <w:p w:rsidR="00EC4359" w:rsidRDefault="00EC4359" w:rsidP="00EC4359">
      <w:pPr>
        <w:rPr>
          <w:color w:val="4F81BD"/>
        </w:rPr>
      </w:pPr>
    </w:p>
    <w:p w:rsidR="00EC4359" w:rsidRDefault="00EC4359" w:rsidP="00EC4359">
      <w:pPr>
        <w:rPr>
          <w:color w:val="4F81BD"/>
        </w:rPr>
      </w:pPr>
      <w:r>
        <w:rPr>
          <w:color w:val="4F81BD"/>
        </w:rPr>
        <w:t>Getestet wird auf verschiedenen Ebenen vom Einzeltest bis zum Abnahmetest (Akzeptanztest beim Kunden). Wir beschränken uns auf die beiden Ebenen Einzeltest (Unit-Test) und Systemtest/Abnahmetest.</w:t>
      </w:r>
    </w:p>
    <w:p w:rsidR="00EC4359" w:rsidRDefault="00EC4359" w:rsidP="00EC4359">
      <w:pPr>
        <w:rPr>
          <w:color w:val="4F81BD"/>
        </w:rPr>
      </w:pPr>
    </w:p>
    <w:p w:rsidR="00EC4359" w:rsidRPr="00CF5888" w:rsidRDefault="00EC4359" w:rsidP="00EC4359">
      <w:pPr>
        <w:rPr>
          <w:color w:val="4F81BD"/>
        </w:rPr>
      </w:pPr>
      <w:r>
        <w:rPr>
          <w:color w:val="4F81BD"/>
        </w:rPr>
        <w:t>Tests müssen reproduzierbar sein. Die Ausgangslage, der Ablauf und die erwarteten Resultate eines jeden Testfalls müssen detailliert beschrieben sein. Dies ist der Zweck der Testspezifikation.</w:t>
      </w:r>
    </w:p>
    <w:p w:rsidR="00EC4359" w:rsidRPr="00F810F3" w:rsidRDefault="00EC4359" w:rsidP="00EC4359"/>
    <w:p w:rsidR="00EC4359" w:rsidRPr="00EC4359" w:rsidRDefault="00EC4359" w:rsidP="00EC4359">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49" w:name="_Toc414299013"/>
      <w:bookmarkStart w:id="50" w:name="_Toc288232311"/>
      <w:bookmarkStart w:id="51" w:name="_Toc383415402"/>
      <w:bookmarkEnd w:id="49"/>
    </w:p>
    <w:p w:rsidR="00EC4359" w:rsidRDefault="00EC4359" w:rsidP="00EC4359">
      <w:pPr>
        <w:pStyle w:val="berschrift2"/>
      </w:pPr>
      <w:bookmarkStart w:id="52" w:name="_Toc414299014"/>
      <w:r>
        <w:t>Unit-Test</w:t>
      </w:r>
      <w:bookmarkEnd w:id="50"/>
      <w:bookmarkEnd w:id="51"/>
      <w:bookmarkEnd w:id="52"/>
    </w:p>
    <w:p w:rsidR="00EC4359" w:rsidRDefault="00EC4359" w:rsidP="00EC4359">
      <w:pPr>
        <w:rPr>
          <w:color w:val="4F81BD"/>
        </w:rPr>
      </w:pPr>
      <w:r>
        <w:rPr>
          <w:color w:val="4F81BD"/>
        </w:rPr>
        <w:t xml:space="preserve">Unit-Tests liegen in der Verantwortung des Entwicklers. Beschreiben Sie hier, wie und mit welchen Werkzeugen Sie die einzelnen Klassen oder Module Ihres Systems testen. Der </w:t>
      </w:r>
      <w:proofErr w:type="spellStart"/>
      <w:r>
        <w:rPr>
          <w:color w:val="4F81BD"/>
        </w:rPr>
        <w:t>Testcode</w:t>
      </w:r>
      <w:proofErr w:type="spellEnd"/>
      <w:r>
        <w:rPr>
          <w:color w:val="4F81BD"/>
        </w:rPr>
        <w:t xml:space="preserve"> ist im Anhang einzuschliessen. </w:t>
      </w:r>
    </w:p>
    <w:p w:rsidR="00EC4359" w:rsidRDefault="00EC4359" w:rsidP="00EC4359">
      <w:pPr>
        <w:rPr>
          <w:color w:val="4F81BD"/>
        </w:rPr>
      </w:pPr>
    </w:p>
    <w:p w:rsidR="00EC4359" w:rsidRDefault="00EC4359" w:rsidP="00EC4359">
      <w:pPr>
        <w:pStyle w:val="berschrift2"/>
      </w:pPr>
      <w:bookmarkStart w:id="53" w:name="_Toc288232312"/>
      <w:bookmarkStart w:id="54" w:name="_Toc383415403"/>
      <w:bookmarkStart w:id="55" w:name="_Toc414299015"/>
      <w:r>
        <w:lastRenderedPageBreak/>
        <w:t>Systemtest</w:t>
      </w:r>
      <w:bookmarkEnd w:id="53"/>
      <w:bookmarkEnd w:id="54"/>
      <w:bookmarkEnd w:id="55"/>
    </w:p>
    <w:p w:rsidR="00EC4359" w:rsidRDefault="00EC4359" w:rsidP="00EC4359">
      <w:pPr>
        <w:rPr>
          <w:color w:val="4F81BD"/>
        </w:rPr>
      </w:pPr>
      <w:r>
        <w:rPr>
          <w:color w:val="4F81BD"/>
        </w:rPr>
        <w:t>Systemtests liegen oft in der Verantwortung einer Testorganisation. In unserem Fall liegt die Verantwortung aber beim Projekt selber. Im Kleinprojekt macht es durchaus Sinn, die Testfälle des Systemtests später dann auch für den Abnahmetest in der Einführungsphase zu verwenden.</w:t>
      </w:r>
    </w:p>
    <w:p w:rsidR="00EC4359" w:rsidRDefault="00EC4359" w:rsidP="00EC4359">
      <w:pPr>
        <w:rPr>
          <w:color w:val="4F81BD"/>
        </w:rPr>
      </w:pPr>
    </w:p>
    <w:p w:rsidR="00EC4359" w:rsidRDefault="00EC4359" w:rsidP="00EC4359">
      <w:pPr>
        <w:rPr>
          <w:color w:val="4F81BD"/>
        </w:rPr>
      </w:pPr>
      <w:r>
        <w:rPr>
          <w:color w:val="4F81BD"/>
        </w:rPr>
        <w:t>Anmerkung: Die folgenden Ausführungen gehen von einem von Hand durchgeführten Systemtest aus. Sollten Sie automatisierte Tests durchführen müssen Sie die Testspezifikation sinngemäss anpassen.</w:t>
      </w:r>
    </w:p>
    <w:p w:rsidR="00EC4359" w:rsidRPr="009F2739" w:rsidRDefault="00EC4359" w:rsidP="00EC4359">
      <w:pPr>
        <w:rPr>
          <w:b/>
        </w:rPr>
      </w:pPr>
    </w:p>
    <w:p w:rsidR="00EC4359" w:rsidRDefault="00EC4359" w:rsidP="00EC4359">
      <w:pPr>
        <w:pStyle w:val="berschrift3"/>
      </w:pPr>
      <w:bookmarkStart w:id="56" w:name="_Toc288232313"/>
      <w:bookmarkStart w:id="57" w:name="_Toc383415404"/>
      <w:bookmarkStart w:id="58" w:name="_Toc414299016"/>
      <w:r w:rsidRPr="0079374B">
        <w:t>Testfälle</w:t>
      </w:r>
      <w:bookmarkEnd w:id="56"/>
      <w:bookmarkEnd w:id="57"/>
      <w:bookmarkEnd w:id="58"/>
    </w:p>
    <w:p w:rsidR="00EC4359" w:rsidRDefault="00EC4359" w:rsidP="00EC4359">
      <w:pPr>
        <w:rPr>
          <w:color w:val="4F81BD"/>
        </w:rPr>
      </w:pPr>
      <w:r>
        <w:rPr>
          <w:color w:val="4F81BD"/>
        </w:rPr>
        <w:t>Nachfolgend beschreiben Sie die einzelnen Testfälle für den Systemtest Ihres Systems. Als Ausgangspunkt nehmen Sie die Ziele aus der Voranalyse und die Anwendungsfälle aus Ihrem Konzept. Jeder Anwendungsfall führt jetzt zu mindestens einem separaten Testfall.</w:t>
      </w:r>
    </w:p>
    <w:p w:rsidR="00EC4359" w:rsidRDefault="00EC4359" w:rsidP="00EC4359">
      <w:pPr>
        <w:rPr>
          <w:color w:val="4F81BD"/>
        </w:rPr>
      </w:pPr>
    </w:p>
    <w:p w:rsidR="00EC4359" w:rsidRDefault="00EC4359" w:rsidP="00EC4359">
      <w:pPr>
        <w:rPr>
          <w:color w:val="4F81BD"/>
        </w:rPr>
      </w:pPr>
      <w:r>
        <w:rPr>
          <w:color w:val="4F81BD"/>
        </w:rPr>
        <w:t>Das Ziel ist die vollständige Abdeckung der Funktionalität Ihres Systems durch die Testfälle. Es wird deshalb nötig sein auch weitere Testfälle zu beschreiben.</w:t>
      </w:r>
    </w:p>
    <w:p w:rsidR="00EC4359" w:rsidRDefault="00EC4359" w:rsidP="00EC4359">
      <w:pPr>
        <w:rPr>
          <w:color w:val="4F81BD"/>
        </w:rPr>
      </w:pPr>
    </w:p>
    <w:p w:rsidR="00EC4359" w:rsidRDefault="00EC4359" w:rsidP="00EC4359">
      <w:pPr>
        <w:rPr>
          <w:color w:val="4F81BD"/>
        </w:rPr>
      </w:pPr>
      <w:r>
        <w:rPr>
          <w:color w:val="4F81BD"/>
        </w:rPr>
        <w:t>Spezifizieren Sie jeden Testfall separat mit einer Tabelle.</w:t>
      </w:r>
    </w:p>
    <w:p w:rsidR="00EC4359" w:rsidRDefault="00EC4359" w:rsidP="00EC4359">
      <w:pPr>
        <w:rPr>
          <w:color w:val="4F81BD"/>
        </w:rPr>
      </w:pPr>
    </w:p>
    <w:p w:rsidR="00EC4359" w:rsidRDefault="00EC4359" w:rsidP="00EC4359">
      <w:pPr>
        <w:rPr>
          <w:color w:val="4F81BD"/>
        </w:rPr>
      </w:pPr>
      <w:r>
        <w:rPr>
          <w:color w:val="4F81BD"/>
        </w:rPr>
        <w:br w:type="page"/>
      </w:r>
      <w:r>
        <w:rPr>
          <w:color w:val="4F81BD"/>
        </w:rPr>
        <w:lastRenderedPageBreak/>
        <w:t>Beispiele:</w:t>
      </w:r>
    </w:p>
    <w:p w:rsidR="00EC4359" w:rsidRPr="001440AA" w:rsidRDefault="00EC4359" w:rsidP="00EC4359">
      <w:pPr>
        <w:pStyle w:val="berschrift4"/>
        <w:numPr>
          <w:ilvl w:val="3"/>
          <w:numId w:val="0"/>
        </w:numPr>
        <w:tabs>
          <w:tab w:val="num" w:pos="864"/>
        </w:tabs>
        <w:ind w:left="864" w:hanging="864"/>
        <w:rPr>
          <w:i/>
          <w:color w:val="4F81BD"/>
        </w:rPr>
      </w:pPr>
      <w:bookmarkStart w:id="59" w:name="_Toc288232314"/>
      <w:bookmarkStart w:id="60" w:name="_Toc414299017"/>
      <w:r w:rsidRPr="001440AA">
        <w:rPr>
          <w:i/>
          <w:color w:val="4F81BD"/>
        </w:rPr>
        <w:t>Testfall 1 „Neuen Benutzer registrieren und anmelden“</w:t>
      </w:r>
      <w:bookmarkEnd w:id="59"/>
      <w:bookmarkEnd w:id="60"/>
    </w:p>
    <w:p w:rsidR="00EC4359" w:rsidRPr="001440A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DE78D7">
        <w:tc>
          <w:tcPr>
            <w:tcW w:w="2518" w:type="dxa"/>
            <w:shd w:val="clear" w:color="auto" w:fill="D9D9D9"/>
          </w:tcPr>
          <w:p w:rsidR="00EC4359" w:rsidRPr="00B90FF6" w:rsidRDefault="00EC4359" w:rsidP="00DE78D7">
            <w:pPr>
              <w:rPr>
                <w:b/>
                <w:i/>
                <w:color w:val="4F81BD"/>
              </w:rPr>
            </w:pPr>
            <w:r w:rsidRPr="00B90FF6">
              <w:rPr>
                <w:b/>
                <w:i/>
                <w:color w:val="4F81BD"/>
              </w:rPr>
              <w:t>Beschreibung</w:t>
            </w:r>
          </w:p>
        </w:tc>
        <w:tc>
          <w:tcPr>
            <w:tcW w:w="7259" w:type="dxa"/>
            <w:gridSpan w:val="2"/>
            <w:shd w:val="clear" w:color="auto" w:fill="auto"/>
          </w:tcPr>
          <w:p w:rsidR="00EC4359" w:rsidRPr="00B90FF6" w:rsidRDefault="00EC4359" w:rsidP="00DE78D7">
            <w:pPr>
              <w:rPr>
                <w:i/>
                <w:color w:val="4F81BD"/>
              </w:rPr>
            </w:pPr>
            <w:r w:rsidRPr="00B90FF6">
              <w:rPr>
                <w:i/>
                <w:color w:val="4F81BD"/>
              </w:rPr>
              <w:t xml:space="preserve">Ein neuer Benutzer registriert sich und meldet sich beim System an. </w:t>
            </w:r>
          </w:p>
        </w:tc>
      </w:tr>
      <w:tr w:rsidR="00EC4359" w:rsidRPr="00B90FF6" w:rsidTr="00DE78D7">
        <w:tc>
          <w:tcPr>
            <w:tcW w:w="2518" w:type="dxa"/>
            <w:shd w:val="clear" w:color="auto" w:fill="D9D9D9"/>
          </w:tcPr>
          <w:p w:rsidR="00EC4359" w:rsidRPr="00B90FF6" w:rsidRDefault="00EC4359" w:rsidP="00DE78D7">
            <w:pPr>
              <w:rPr>
                <w:b/>
                <w:i/>
                <w:color w:val="4F81BD"/>
              </w:rPr>
            </w:pPr>
            <w:r w:rsidRPr="00B90FF6">
              <w:rPr>
                <w:b/>
                <w:i/>
                <w:color w:val="4F81BD"/>
              </w:rPr>
              <w:t>Abgedeckte Anwendungsfälle</w:t>
            </w:r>
          </w:p>
        </w:tc>
        <w:tc>
          <w:tcPr>
            <w:tcW w:w="7259" w:type="dxa"/>
            <w:gridSpan w:val="2"/>
            <w:shd w:val="clear" w:color="auto" w:fill="auto"/>
          </w:tcPr>
          <w:p w:rsidR="00EC4359" w:rsidRPr="00B90FF6" w:rsidRDefault="00EC4359" w:rsidP="00DE78D7">
            <w:pPr>
              <w:rPr>
                <w:i/>
                <w:color w:val="4F81BD"/>
              </w:rPr>
            </w:pPr>
            <w:r w:rsidRPr="00B90FF6">
              <w:rPr>
                <w:i/>
                <w:color w:val="4F81BD"/>
              </w:rPr>
              <w:t>Benutzerregistrierung</w:t>
            </w:r>
          </w:p>
        </w:tc>
      </w:tr>
      <w:tr w:rsidR="00EC4359" w:rsidRPr="00B90FF6" w:rsidTr="00DE78D7">
        <w:tc>
          <w:tcPr>
            <w:tcW w:w="2518" w:type="dxa"/>
            <w:shd w:val="clear" w:color="auto" w:fill="D9D9D9"/>
          </w:tcPr>
          <w:p w:rsidR="00EC4359" w:rsidRPr="00B90FF6" w:rsidRDefault="00EC4359" w:rsidP="00DE78D7">
            <w:pPr>
              <w:rPr>
                <w:b/>
                <w:i/>
                <w:color w:val="4F81BD"/>
              </w:rPr>
            </w:pPr>
            <w:r w:rsidRPr="00B90FF6">
              <w:rPr>
                <w:b/>
                <w:i/>
                <w:color w:val="4F81BD"/>
              </w:rPr>
              <w:t>Ausgangssituation</w:t>
            </w:r>
          </w:p>
        </w:tc>
        <w:tc>
          <w:tcPr>
            <w:tcW w:w="7259" w:type="dxa"/>
            <w:gridSpan w:val="2"/>
            <w:shd w:val="clear" w:color="auto" w:fill="auto"/>
          </w:tcPr>
          <w:p w:rsidR="00EC4359" w:rsidRPr="00B90FF6" w:rsidRDefault="00EC4359" w:rsidP="00DE78D7">
            <w:pPr>
              <w:rPr>
                <w:i/>
                <w:color w:val="4F81BD"/>
              </w:rPr>
            </w:pPr>
            <w:r w:rsidRPr="00B90FF6">
              <w:rPr>
                <w:i/>
                <w:color w:val="4F81BD"/>
              </w:rPr>
              <w:t>Es besteht noch kein solcher Benutzer.</w:t>
            </w:r>
          </w:p>
        </w:tc>
      </w:tr>
      <w:tr w:rsidR="00EC4359" w:rsidRPr="00B90FF6" w:rsidTr="00DE78D7">
        <w:tc>
          <w:tcPr>
            <w:tcW w:w="2518" w:type="dxa"/>
            <w:shd w:val="clear" w:color="auto" w:fill="D9D9D9"/>
          </w:tcPr>
          <w:p w:rsidR="00EC4359" w:rsidRPr="00B90FF6" w:rsidRDefault="00EC4359" w:rsidP="00DE78D7">
            <w:pPr>
              <w:rPr>
                <w:b/>
                <w:i/>
                <w:color w:val="4F81BD"/>
              </w:rPr>
            </w:pPr>
            <w:r w:rsidRPr="00B90FF6">
              <w:rPr>
                <w:b/>
                <w:i/>
                <w:color w:val="4F81BD"/>
              </w:rPr>
              <w:t>Vorbereitungsschritte</w:t>
            </w:r>
          </w:p>
        </w:tc>
        <w:tc>
          <w:tcPr>
            <w:tcW w:w="7259" w:type="dxa"/>
            <w:gridSpan w:val="2"/>
            <w:shd w:val="clear" w:color="auto" w:fill="auto"/>
          </w:tcPr>
          <w:p w:rsidR="00EC4359" w:rsidRPr="00B90FF6" w:rsidRDefault="00EC4359" w:rsidP="00EC4359">
            <w:pPr>
              <w:numPr>
                <w:ilvl w:val="0"/>
                <w:numId w:val="30"/>
              </w:numPr>
              <w:rPr>
                <w:i/>
                <w:color w:val="4F81BD"/>
              </w:rPr>
            </w:pPr>
            <w:r w:rsidRPr="00B90FF6">
              <w:rPr>
                <w:i/>
                <w:color w:val="4F81BD"/>
              </w:rPr>
              <w:t xml:space="preserve">Die Datenbank des Systems wird über </w:t>
            </w:r>
            <w:proofErr w:type="spellStart"/>
            <w:r w:rsidRPr="00B90FF6">
              <w:rPr>
                <w:i/>
                <w:color w:val="4F81BD"/>
              </w:rPr>
              <w:t>PhpMyAdmin</w:t>
            </w:r>
            <w:proofErr w:type="spellEnd"/>
            <w:r w:rsidRPr="00B90FF6">
              <w:rPr>
                <w:i/>
                <w:color w:val="4F81BD"/>
              </w:rPr>
              <w:t xml:space="preserve"> mit dem Script initTF1.sql in den Initialzustand versetzt.</w:t>
            </w:r>
          </w:p>
          <w:p w:rsidR="00EC4359" w:rsidRPr="00B90FF6" w:rsidRDefault="00EC4359" w:rsidP="00EC4359">
            <w:pPr>
              <w:numPr>
                <w:ilvl w:val="0"/>
                <w:numId w:val="30"/>
              </w:numPr>
              <w:rPr>
                <w:i/>
                <w:color w:val="4F81BD"/>
              </w:rPr>
            </w:pPr>
            <w:r w:rsidRPr="00B90FF6">
              <w:rPr>
                <w:i/>
                <w:color w:val="4F81BD"/>
              </w:rPr>
              <w:t>Starten des Firefox auf der Testclient-Maschine.</w:t>
            </w:r>
          </w:p>
        </w:tc>
      </w:tr>
      <w:tr w:rsidR="00EC4359" w:rsidRPr="00B90FF6" w:rsidTr="00DE78D7">
        <w:tc>
          <w:tcPr>
            <w:tcW w:w="4644" w:type="dxa"/>
            <w:gridSpan w:val="2"/>
            <w:shd w:val="clear" w:color="auto" w:fill="D9D9D9"/>
          </w:tcPr>
          <w:p w:rsidR="00EC4359" w:rsidRPr="00B90FF6" w:rsidRDefault="00EC4359" w:rsidP="00DE78D7">
            <w:pPr>
              <w:rPr>
                <w:b/>
                <w:i/>
                <w:color w:val="4F81BD"/>
              </w:rPr>
            </w:pPr>
            <w:r w:rsidRPr="00B90FF6">
              <w:rPr>
                <w:b/>
                <w:i/>
                <w:color w:val="4F81BD"/>
              </w:rPr>
              <w:t>Testschritte</w:t>
            </w:r>
          </w:p>
        </w:tc>
        <w:tc>
          <w:tcPr>
            <w:tcW w:w="5133" w:type="dxa"/>
            <w:shd w:val="clear" w:color="auto" w:fill="D9D9D9"/>
          </w:tcPr>
          <w:p w:rsidR="00EC4359" w:rsidRPr="00B90FF6" w:rsidRDefault="00EC4359" w:rsidP="00DE78D7">
            <w:pPr>
              <w:rPr>
                <w:b/>
                <w:i/>
                <w:color w:val="4F81BD"/>
              </w:rPr>
            </w:pPr>
            <w:r w:rsidRPr="00B90FF6">
              <w:rPr>
                <w:b/>
                <w:i/>
                <w:color w:val="4F81BD"/>
              </w:rPr>
              <w:t>Erwartetes Resultat</w:t>
            </w:r>
          </w:p>
        </w:tc>
      </w:tr>
      <w:tr w:rsidR="00EC4359" w:rsidRPr="00B90FF6" w:rsidTr="00DE78D7">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 xml:space="preserve">Auf dem Testclient im Browser die URL </w:t>
            </w:r>
            <w:hyperlink r:id="rId10" w:history="1">
              <w:r w:rsidRPr="00B90FF6">
                <w:rPr>
                  <w:rStyle w:val="Hyperlink"/>
                  <w:i/>
                </w:rPr>
                <w:t>http://www.budget.ch</w:t>
              </w:r>
            </w:hyperlink>
            <w:r w:rsidRPr="00B90FF6">
              <w:rPr>
                <w:i/>
                <w:color w:val="4F81BD"/>
              </w:rPr>
              <w:t xml:space="preserve"> eingeben </w:t>
            </w:r>
          </w:p>
        </w:tc>
        <w:tc>
          <w:tcPr>
            <w:tcW w:w="5133" w:type="dxa"/>
            <w:shd w:val="clear" w:color="auto" w:fill="auto"/>
          </w:tcPr>
          <w:p w:rsidR="00EC4359" w:rsidRPr="00B90FF6" w:rsidRDefault="00EC4359" w:rsidP="00DE78D7">
            <w:pPr>
              <w:rPr>
                <w:i/>
                <w:color w:val="4F81BD"/>
              </w:rPr>
            </w:pPr>
            <w:r w:rsidRPr="00B90FF6">
              <w:rPr>
                <w:i/>
                <w:color w:val="4F81BD"/>
              </w:rPr>
              <w:t>Die Startseite der Budgetplaner-Anwendung wird angezeigt.</w:t>
            </w:r>
          </w:p>
        </w:tc>
      </w:tr>
      <w:tr w:rsidR="00EC4359" w:rsidRPr="00B90FF6" w:rsidTr="00DE78D7">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Den Link „Registrieren“ wählen.</w:t>
            </w:r>
          </w:p>
        </w:tc>
        <w:tc>
          <w:tcPr>
            <w:tcW w:w="5133" w:type="dxa"/>
            <w:shd w:val="clear" w:color="auto" w:fill="auto"/>
          </w:tcPr>
          <w:p w:rsidR="00EC4359" w:rsidRPr="00B90FF6" w:rsidRDefault="00EC4359" w:rsidP="00DE78D7">
            <w:pPr>
              <w:rPr>
                <w:i/>
                <w:color w:val="4F81BD"/>
              </w:rPr>
            </w:pPr>
            <w:r w:rsidRPr="00B90FF6">
              <w:rPr>
                <w:i/>
                <w:color w:val="4F81BD"/>
              </w:rPr>
              <w:t>Das Registrierungsformular wird angezeigt.</w:t>
            </w:r>
          </w:p>
        </w:tc>
      </w:tr>
      <w:tr w:rsidR="00EC4359" w:rsidRPr="00B90FF6" w:rsidTr="00DE78D7">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Eingeben der folgenden Informationen:</w:t>
            </w:r>
          </w:p>
          <w:p w:rsidR="00EC4359" w:rsidRPr="00B90FF6" w:rsidRDefault="00EC4359" w:rsidP="00EC4359">
            <w:pPr>
              <w:numPr>
                <w:ilvl w:val="1"/>
                <w:numId w:val="31"/>
              </w:numPr>
              <w:ind w:hanging="654"/>
              <w:rPr>
                <w:i/>
                <w:color w:val="4F81BD"/>
              </w:rPr>
            </w:pPr>
            <w:r w:rsidRPr="00B90FF6">
              <w:rPr>
                <w:i/>
                <w:color w:val="4F81BD"/>
              </w:rPr>
              <w:t xml:space="preserve">Benutzername: </w:t>
            </w:r>
            <w:r w:rsidRPr="00B90FF6">
              <w:rPr>
                <w:color w:val="4F81BD"/>
              </w:rPr>
              <w:tab/>
            </w:r>
            <w:r w:rsidRPr="00B90FF6">
              <w:rPr>
                <w:color w:val="4F81BD"/>
              </w:rPr>
              <w:tab/>
            </w:r>
            <w:r w:rsidRPr="00B90FF6">
              <w:rPr>
                <w:i/>
                <w:color w:val="4F81BD"/>
              </w:rPr>
              <w:t>Test1</w:t>
            </w:r>
          </w:p>
          <w:p w:rsidR="00EC4359" w:rsidRPr="00B90FF6" w:rsidRDefault="00EC4359" w:rsidP="00EC4359">
            <w:pPr>
              <w:numPr>
                <w:ilvl w:val="1"/>
                <w:numId w:val="31"/>
              </w:numPr>
              <w:ind w:hanging="654"/>
              <w:rPr>
                <w:i/>
                <w:color w:val="4F81BD"/>
              </w:rPr>
            </w:pPr>
            <w:r w:rsidRPr="00B90FF6">
              <w:rPr>
                <w:i/>
                <w:color w:val="4F81BD"/>
              </w:rPr>
              <w:t xml:space="preserve">Passwort: </w:t>
            </w:r>
            <w:r w:rsidRPr="00B90FF6">
              <w:rPr>
                <w:color w:val="4F81BD"/>
              </w:rPr>
              <w:tab/>
            </w:r>
            <w:r w:rsidRPr="00B90FF6">
              <w:rPr>
                <w:color w:val="4F81BD"/>
              </w:rPr>
              <w:tab/>
            </w:r>
            <w:r w:rsidRPr="00B90FF6">
              <w:rPr>
                <w:i/>
                <w:color w:val="4F81BD"/>
              </w:rPr>
              <w:t>testABC1</w:t>
            </w:r>
          </w:p>
          <w:p w:rsidR="00EC4359" w:rsidRPr="00B90FF6" w:rsidRDefault="00EC4359" w:rsidP="00EC4359">
            <w:pPr>
              <w:numPr>
                <w:ilvl w:val="1"/>
                <w:numId w:val="31"/>
              </w:numPr>
              <w:ind w:hanging="654"/>
              <w:rPr>
                <w:i/>
                <w:color w:val="4F81BD"/>
              </w:rPr>
            </w:pPr>
            <w:r w:rsidRPr="00B90FF6">
              <w:rPr>
                <w:i/>
                <w:color w:val="4F81BD"/>
              </w:rPr>
              <w:t xml:space="preserve">Passwortwiederholung: </w:t>
            </w:r>
            <w:r w:rsidRPr="00B90FF6">
              <w:rPr>
                <w:color w:val="4F81BD"/>
              </w:rPr>
              <w:tab/>
            </w:r>
            <w:r w:rsidRPr="00B90FF6">
              <w:rPr>
                <w:i/>
                <w:color w:val="4F81BD"/>
              </w:rPr>
              <w:t>testABC2</w:t>
            </w:r>
          </w:p>
        </w:tc>
        <w:tc>
          <w:tcPr>
            <w:tcW w:w="5133" w:type="dxa"/>
            <w:shd w:val="clear" w:color="auto" w:fill="auto"/>
          </w:tcPr>
          <w:p w:rsidR="00EC4359" w:rsidRPr="00B90FF6" w:rsidRDefault="00EC4359" w:rsidP="00DE78D7">
            <w:pPr>
              <w:rPr>
                <w:i/>
                <w:color w:val="4F81BD"/>
              </w:rPr>
            </w:pPr>
          </w:p>
        </w:tc>
      </w:tr>
      <w:tr w:rsidR="00EC4359" w:rsidRPr="00B90FF6" w:rsidTr="00DE78D7">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Den Button „Registrieren“ wählen</w:t>
            </w:r>
          </w:p>
        </w:tc>
        <w:tc>
          <w:tcPr>
            <w:tcW w:w="5133" w:type="dxa"/>
            <w:shd w:val="clear" w:color="auto" w:fill="auto"/>
          </w:tcPr>
          <w:p w:rsidR="00EC4359" w:rsidRPr="00B90FF6" w:rsidRDefault="00EC4359" w:rsidP="00DE78D7">
            <w:pPr>
              <w:rPr>
                <w:i/>
                <w:color w:val="4F81BD"/>
              </w:rPr>
            </w:pPr>
            <w:r w:rsidRPr="00B90FF6">
              <w:rPr>
                <w:i/>
                <w:color w:val="4F81BD"/>
              </w:rPr>
              <w:t>Das Registrierungsformular wir erneut angezeigt. Die Felder für die Passworteingabe sind markiert.</w:t>
            </w:r>
          </w:p>
        </w:tc>
      </w:tr>
      <w:tr w:rsidR="00EC4359" w:rsidRPr="00B90FF6" w:rsidTr="00DE78D7">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w:t>
            </w:r>
          </w:p>
        </w:tc>
        <w:tc>
          <w:tcPr>
            <w:tcW w:w="5133" w:type="dxa"/>
            <w:shd w:val="clear" w:color="auto" w:fill="auto"/>
          </w:tcPr>
          <w:p w:rsidR="00EC4359" w:rsidRPr="00B90FF6" w:rsidRDefault="00EC4359" w:rsidP="00DE78D7">
            <w:pPr>
              <w:rPr>
                <w:i/>
                <w:color w:val="4F81BD"/>
              </w:rPr>
            </w:pPr>
            <w:r w:rsidRPr="00B90FF6">
              <w:rPr>
                <w:i/>
                <w:color w:val="4F81BD"/>
              </w:rPr>
              <w:t>…</w:t>
            </w:r>
          </w:p>
        </w:tc>
      </w:tr>
      <w:tr w:rsidR="00EC4359" w:rsidRPr="00B90FF6" w:rsidTr="00DE78D7">
        <w:tc>
          <w:tcPr>
            <w:tcW w:w="4644" w:type="dxa"/>
            <w:gridSpan w:val="2"/>
            <w:shd w:val="clear" w:color="auto" w:fill="auto"/>
          </w:tcPr>
          <w:p w:rsidR="00EC4359" w:rsidRPr="00B90FF6" w:rsidRDefault="00EC4359" w:rsidP="00EC4359">
            <w:pPr>
              <w:numPr>
                <w:ilvl w:val="0"/>
                <w:numId w:val="31"/>
              </w:numPr>
              <w:rPr>
                <w:i/>
                <w:color w:val="4F81BD"/>
              </w:rPr>
            </w:pPr>
            <w:r w:rsidRPr="00B90FF6">
              <w:rPr>
                <w:i/>
                <w:color w:val="4F81BD"/>
              </w:rPr>
              <w:t>…</w:t>
            </w:r>
          </w:p>
        </w:tc>
        <w:tc>
          <w:tcPr>
            <w:tcW w:w="5133" w:type="dxa"/>
            <w:shd w:val="clear" w:color="auto" w:fill="auto"/>
          </w:tcPr>
          <w:p w:rsidR="00EC4359" w:rsidRPr="00B90FF6" w:rsidRDefault="00EC4359" w:rsidP="00DE78D7">
            <w:pPr>
              <w:rPr>
                <w:i/>
                <w:color w:val="4F81BD"/>
              </w:rPr>
            </w:pPr>
            <w:r w:rsidRPr="00B90FF6">
              <w:rPr>
                <w:i/>
                <w:color w:val="4F81BD"/>
              </w:rPr>
              <w:t xml:space="preserve">In der Datenbank ist in der Tabelle Benutzer ein neuer </w:t>
            </w:r>
            <w:proofErr w:type="spellStart"/>
            <w:r w:rsidRPr="00B90FF6">
              <w:rPr>
                <w:i/>
                <w:color w:val="4F81BD"/>
              </w:rPr>
              <w:t>Record</w:t>
            </w:r>
            <w:proofErr w:type="spellEnd"/>
            <w:r w:rsidRPr="00B90FF6">
              <w:rPr>
                <w:i/>
                <w:color w:val="4F81BD"/>
              </w:rPr>
              <w:t xml:space="preserve"> mit dem Namen Test1 vorhanden. Überprüfung mit </w:t>
            </w:r>
            <w:proofErr w:type="spellStart"/>
            <w:r w:rsidRPr="00B90FF6">
              <w:rPr>
                <w:i/>
                <w:color w:val="4F81BD"/>
              </w:rPr>
              <w:t>PhpMyAdmin</w:t>
            </w:r>
            <w:proofErr w:type="spellEnd"/>
            <w:r w:rsidRPr="00B90FF6">
              <w:rPr>
                <w:i/>
                <w:color w:val="4F81BD"/>
              </w:rPr>
              <w:t>.</w:t>
            </w:r>
          </w:p>
        </w:tc>
      </w:tr>
    </w:tbl>
    <w:p w:rsidR="00EC4359" w:rsidRPr="001440AA" w:rsidRDefault="00EC4359" w:rsidP="00EC4359">
      <w:pPr>
        <w:rPr>
          <w:i/>
          <w:color w:val="4F81BD"/>
        </w:rPr>
      </w:pPr>
    </w:p>
    <w:p w:rsidR="00EC4359" w:rsidRPr="001440AA" w:rsidRDefault="00EC4359" w:rsidP="00EC4359">
      <w:pPr>
        <w:pStyle w:val="berschrift4"/>
        <w:numPr>
          <w:ilvl w:val="3"/>
          <w:numId w:val="0"/>
        </w:numPr>
        <w:tabs>
          <w:tab w:val="num" w:pos="864"/>
        </w:tabs>
        <w:ind w:left="864" w:hanging="864"/>
        <w:rPr>
          <w:i/>
          <w:color w:val="4F81BD"/>
        </w:rPr>
      </w:pPr>
      <w:bookmarkStart w:id="61" w:name="_Toc288232315"/>
      <w:bookmarkStart w:id="62" w:name="_Toc414299018"/>
      <w:r w:rsidRPr="001440AA">
        <w:rPr>
          <w:i/>
          <w:color w:val="4F81BD"/>
        </w:rPr>
        <w:t xml:space="preserve">Testfall </w:t>
      </w:r>
      <w:r>
        <w:rPr>
          <w:i/>
          <w:color w:val="4F81BD"/>
        </w:rPr>
        <w:t>2</w:t>
      </w:r>
      <w:r w:rsidRPr="001440AA">
        <w:rPr>
          <w:i/>
          <w:color w:val="4F81BD"/>
        </w:rPr>
        <w:t xml:space="preserve"> „</w:t>
      </w:r>
      <w:r>
        <w:rPr>
          <w:i/>
          <w:color w:val="4F81BD"/>
        </w:rPr>
        <w:t>Bestehenden</w:t>
      </w:r>
      <w:r w:rsidRPr="001440AA">
        <w:rPr>
          <w:i/>
          <w:color w:val="4F81BD"/>
        </w:rPr>
        <w:t xml:space="preserve"> Benutzer registrieren“</w:t>
      </w:r>
      <w:bookmarkEnd w:id="61"/>
      <w:bookmarkEnd w:id="62"/>
    </w:p>
    <w:p w:rsidR="00EC4359" w:rsidRPr="001440A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DE78D7">
        <w:tc>
          <w:tcPr>
            <w:tcW w:w="2518" w:type="dxa"/>
            <w:shd w:val="clear" w:color="auto" w:fill="D9D9D9"/>
          </w:tcPr>
          <w:p w:rsidR="00EC4359" w:rsidRPr="00B90FF6" w:rsidRDefault="00EC4359" w:rsidP="00DE78D7">
            <w:pPr>
              <w:rPr>
                <w:b/>
                <w:i/>
                <w:color w:val="4F81BD"/>
              </w:rPr>
            </w:pPr>
            <w:r w:rsidRPr="00B90FF6">
              <w:rPr>
                <w:b/>
                <w:i/>
                <w:color w:val="4F81BD"/>
              </w:rPr>
              <w:t>Beschreibung</w:t>
            </w:r>
          </w:p>
        </w:tc>
        <w:tc>
          <w:tcPr>
            <w:tcW w:w="7259" w:type="dxa"/>
            <w:gridSpan w:val="2"/>
            <w:shd w:val="clear" w:color="auto" w:fill="auto"/>
          </w:tcPr>
          <w:p w:rsidR="00EC4359" w:rsidRPr="00B90FF6" w:rsidRDefault="00EC4359" w:rsidP="00DE78D7">
            <w:pPr>
              <w:rPr>
                <w:i/>
                <w:color w:val="4F81BD"/>
              </w:rPr>
            </w:pPr>
            <w:r w:rsidRPr="00B90FF6">
              <w:rPr>
                <w:i/>
                <w:color w:val="4F81BD"/>
              </w:rPr>
              <w:t xml:space="preserve">Ein Benutzer versucht sich mit einem bereits bestehenden Benutzernamen zu registrieren. </w:t>
            </w:r>
          </w:p>
        </w:tc>
      </w:tr>
      <w:tr w:rsidR="00EC4359" w:rsidRPr="00B90FF6" w:rsidTr="00DE78D7">
        <w:tc>
          <w:tcPr>
            <w:tcW w:w="2518" w:type="dxa"/>
            <w:shd w:val="clear" w:color="auto" w:fill="D9D9D9"/>
          </w:tcPr>
          <w:p w:rsidR="00EC4359" w:rsidRPr="00B90FF6" w:rsidRDefault="00EC4359" w:rsidP="00DE78D7">
            <w:pPr>
              <w:rPr>
                <w:b/>
                <w:i/>
                <w:color w:val="4F81BD"/>
              </w:rPr>
            </w:pPr>
            <w:r w:rsidRPr="00B90FF6">
              <w:rPr>
                <w:b/>
                <w:i/>
                <w:color w:val="4F81BD"/>
              </w:rPr>
              <w:t>Abgedeckte Anwendungsfälle</w:t>
            </w:r>
          </w:p>
        </w:tc>
        <w:tc>
          <w:tcPr>
            <w:tcW w:w="7259" w:type="dxa"/>
            <w:gridSpan w:val="2"/>
            <w:shd w:val="clear" w:color="auto" w:fill="auto"/>
          </w:tcPr>
          <w:p w:rsidR="00EC4359" w:rsidRPr="00B90FF6" w:rsidRDefault="00EC4359" w:rsidP="00DE78D7">
            <w:pPr>
              <w:rPr>
                <w:i/>
                <w:color w:val="4F81BD"/>
              </w:rPr>
            </w:pPr>
            <w:r w:rsidRPr="00B90FF6">
              <w:rPr>
                <w:i/>
                <w:color w:val="4F81BD"/>
              </w:rPr>
              <w:t>Benutzerregistrierung</w:t>
            </w:r>
          </w:p>
        </w:tc>
      </w:tr>
      <w:tr w:rsidR="00EC4359" w:rsidRPr="00B90FF6" w:rsidTr="00DE78D7">
        <w:tc>
          <w:tcPr>
            <w:tcW w:w="2518" w:type="dxa"/>
            <w:shd w:val="clear" w:color="auto" w:fill="D9D9D9"/>
          </w:tcPr>
          <w:p w:rsidR="00EC4359" w:rsidRPr="00B90FF6" w:rsidRDefault="00EC4359" w:rsidP="00DE78D7">
            <w:pPr>
              <w:rPr>
                <w:b/>
                <w:i/>
                <w:color w:val="4F81BD"/>
              </w:rPr>
            </w:pPr>
            <w:r w:rsidRPr="00B90FF6">
              <w:rPr>
                <w:b/>
                <w:i/>
                <w:color w:val="4F81BD"/>
              </w:rPr>
              <w:t>Ausgangssituation</w:t>
            </w:r>
          </w:p>
        </w:tc>
        <w:tc>
          <w:tcPr>
            <w:tcW w:w="7259" w:type="dxa"/>
            <w:gridSpan w:val="2"/>
            <w:shd w:val="clear" w:color="auto" w:fill="auto"/>
          </w:tcPr>
          <w:p w:rsidR="00EC4359" w:rsidRPr="00B90FF6" w:rsidRDefault="00EC4359" w:rsidP="00DE78D7">
            <w:pPr>
              <w:rPr>
                <w:i/>
                <w:color w:val="4F81BD"/>
              </w:rPr>
            </w:pPr>
            <w:r w:rsidRPr="00B90FF6">
              <w:rPr>
                <w:i/>
                <w:color w:val="4F81BD"/>
              </w:rPr>
              <w:t>Es besteht bereits ein Benutzer mit dem gleichen Namen.</w:t>
            </w:r>
          </w:p>
        </w:tc>
      </w:tr>
      <w:tr w:rsidR="00EC4359" w:rsidRPr="00B90FF6" w:rsidTr="00DE78D7">
        <w:tc>
          <w:tcPr>
            <w:tcW w:w="2518" w:type="dxa"/>
            <w:shd w:val="clear" w:color="auto" w:fill="D9D9D9"/>
          </w:tcPr>
          <w:p w:rsidR="00EC4359" w:rsidRPr="00B90FF6" w:rsidRDefault="00EC4359" w:rsidP="00DE78D7">
            <w:pPr>
              <w:rPr>
                <w:b/>
                <w:i/>
                <w:color w:val="4F81BD"/>
              </w:rPr>
            </w:pPr>
            <w:r w:rsidRPr="00B90FF6">
              <w:rPr>
                <w:b/>
                <w:i/>
                <w:color w:val="4F81BD"/>
              </w:rPr>
              <w:t>Vorbereitungsschritte</w:t>
            </w:r>
          </w:p>
        </w:tc>
        <w:tc>
          <w:tcPr>
            <w:tcW w:w="7259" w:type="dxa"/>
            <w:gridSpan w:val="2"/>
            <w:shd w:val="clear" w:color="auto" w:fill="auto"/>
          </w:tcPr>
          <w:p w:rsidR="00EC4359" w:rsidRPr="00B90FF6" w:rsidRDefault="00EC4359" w:rsidP="00EC4359">
            <w:pPr>
              <w:numPr>
                <w:ilvl w:val="0"/>
                <w:numId w:val="32"/>
              </w:numPr>
              <w:rPr>
                <w:i/>
                <w:color w:val="4F81BD"/>
              </w:rPr>
            </w:pPr>
            <w:r w:rsidRPr="00B90FF6">
              <w:rPr>
                <w:i/>
                <w:color w:val="4F81BD"/>
              </w:rPr>
              <w:t xml:space="preserve">Die Datenbank des Systems wird über </w:t>
            </w:r>
            <w:proofErr w:type="spellStart"/>
            <w:r w:rsidRPr="00B90FF6">
              <w:rPr>
                <w:i/>
                <w:color w:val="4F81BD"/>
              </w:rPr>
              <w:t>PhpMyAdmin</w:t>
            </w:r>
            <w:proofErr w:type="spellEnd"/>
            <w:r w:rsidRPr="00B90FF6">
              <w:rPr>
                <w:i/>
                <w:color w:val="4F81BD"/>
              </w:rPr>
              <w:t xml:space="preserve"> mit dem Script initTF2.sql in den Initialzustand versetzt.</w:t>
            </w:r>
          </w:p>
          <w:p w:rsidR="00EC4359" w:rsidRPr="00B90FF6" w:rsidRDefault="00EC4359" w:rsidP="00EC4359">
            <w:pPr>
              <w:numPr>
                <w:ilvl w:val="0"/>
                <w:numId w:val="32"/>
              </w:numPr>
              <w:rPr>
                <w:i/>
                <w:color w:val="4F81BD"/>
              </w:rPr>
            </w:pPr>
            <w:r w:rsidRPr="00B90FF6">
              <w:rPr>
                <w:i/>
                <w:color w:val="4F81BD"/>
              </w:rPr>
              <w:t>Starten des Firefox auf der Testclient-Maschine.</w:t>
            </w:r>
          </w:p>
        </w:tc>
      </w:tr>
      <w:tr w:rsidR="00EC4359" w:rsidRPr="00B90FF6" w:rsidTr="00DE78D7">
        <w:tc>
          <w:tcPr>
            <w:tcW w:w="4644" w:type="dxa"/>
            <w:gridSpan w:val="2"/>
            <w:shd w:val="clear" w:color="auto" w:fill="D9D9D9"/>
          </w:tcPr>
          <w:p w:rsidR="00EC4359" w:rsidRPr="00B90FF6" w:rsidRDefault="00EC4359" w:rsidP="00DE78D7">
            <w:pPr>
              <w:rPr>
                <w:b/>
                <w:i/>
                <w:color w:val="4F81BD"/>
              </w:rPr>
            </w:pPr>
            <w:r w:rsidRPr="00B90FF6">
              <w:rPr>
                <w:b/>
                <w:i/>
                <w:color w:val="4F81BD"/>
              </w:rPr>
              <w:t>Testschritte</w:t>
            </w:r>
          </w:p>
        </w:tc>
        <w:tc>
          <w:tcPr>
            <w:tcW w:w="5133" w:type="dxa"/>
            <w:shd w:val="clear" w:color="auto" w:fill="D9D9D9"/>
          </w:tcPr>
          <w:p w:rsidR="00EC4359" w:rsidRPr="00B90FF6" w:rsidRDefault="00EC4359" w:rsidP="00DE78D7">
            <w:pPr>
              <w:rPr>
                <w:b/>
                <w:i/>
                <w:color w:val="4F81BD"/>
              </w:rPr>
            </w:pPr>
            <w:r w:rsidRPr="00B90FF6">
              <w:rPr>
                <w:b/>
                <w:i/>
                <w:color w:val="4F81BD"/>
              </w:rPr>
              <w:t>Erwartetes Resultat</w:t>
            </w:r>
          </w:p>
        </w:tc>
      </w:tr>
      <w:tr w:rsidR="00EC4359" w:rsidRPr="00B90FF6" w:rsidTr="00DE78D7">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 xml:space="preserve">Auf dem Testclient im Browser die URL </w:t>
            </w:r>
            <w:hyperlink r:id="rId11" w:history="1">
              <w:r w:rsidRPr="00B90FF6">
                <w:rPr>
                  <w:rStyle w:val="Hyperlink"/>
                  <w:i/>
                </w:rPr>
                <w:t>http://www.budget.ch</w:t>
              </w:r>
            </w:hyperlink>
            <w:r w:rsidRPr="00B90FF6">
              <w:rPr>
                <w:i/>
                <w:color w:val="4F81BD"/>
              </w:rPr>
              <w:t xml:space="preserve"> eingeben </w:t>
            </w:r>
          </w:p>
        </w:tc>
        <w:tc>
          <w:tcPr>
            <w:tcW w:w="5133" w:type="dxa"/>
            <w:shd w:val="clear" w:color="auto" w:fill="auto"/>
          </w:tcPr>
          <w:p w:rsidR="00EC4359" w:rsidRPr="00B90FF6" w:rsidRDefault="00EC4359" w:rsidP="00DE78D7">
            <w:pPr>
              <w:rPr>
                <w:i/>
                <w:color w:val="4F81BD"/>
              </w:rPr>
            </w:pPr>
            <w:r w:rsidRPr="00B90FF6">
              <w:rPr>
                <w:i/>
                <w:color w:val="4F81BD"/>
              </w:rPr>
              <w:t>Die Startseite der Budgetplaner-Anwendung wird angezeigt.</w:t>
            </w:r>
          </w:p>
        </w:tc>
      </w:tr>
      <w:tr w:rsidR="00EC4359" w:rsidRPr="00B90FF6" w:rsidTr="00DE78D7">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Den Link „Registrieren“ wählen.</w:t>
            </w:r>
          </w:p>
        </w:tc>
        <w:tc>
          <w:tcPr>
            <w:tcW w:w="5133" w:type="dxa"/>
            <w:shd w:val="clear" w:color="auto" w:fill="auto"/>
          </w:tcPr>
          <w:p w:rsidR="00EC4359" w:rsidRPr="00B90FF6" w:rsidRDefault="00EC4359" w:rsidP="00DE78D7">
            <w:pPr>
              <w:rPr>
                <w:i/>
                <w:color w:val="4F81BD"/>
              </w:rPr>
            </w:pPr>
            <w:r w:rsidRPr="00B90FF6">
              <w:rPr>
                <w:i/>
                <w:color w:val="4F81BD"/>
              </w:rPr>
              <w:t>Das Registrierungsformular wird angezeigt.</w:t>
            </w:r>
          </w:p>
        </w:tc>
      </w:tr>
      <w:tr w:rsidR="00EC4359" w:rsidRPr="00B90FF6" w:rsidTr="00DE78D7">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Eingeben der folgenden Informationen:</w:t>
            </w:r>
          </w:p>
          <w:p w:rsidR="00EC4359" w:rsidRPr="00B90FF6" w:rsidRDefault="00EC4359" w:rsidP="00EC4359">
            <w:pPr>
              <w:numPr>
                <w:ilvl w:val="1"/>
                <w:numId w:val="33"/>
              </w:numPr>
              <w:ind w:hanging="654"/>
              <w:rPr>
                <w:i/>
                <w:color w:val="4F81BD"/>
              </w:rPr>
            </w:pPr>
            <w:r w:rsidRPr="00B90FF6">
              <w:rPr>
                <w:i/>
                <w:color w:val="4F81BD"/>
              </w:rPr>
              <w:t xml:space="preserve">Benutzername: </w:t>
            </w:r>
            <w:r w:rsidRPr="00B90FF6">
              <w:rPr>
                <w:color w:val="4F81BD"/>
              </w:rPr>
              <w:tab/>
            </w:r>
            <w:r w:rsidRPr="00B90FF6">
              <w:rPr>
                <w:color w:val="4F81BD"/>
              </w:rPr>
              <w:tab/>
            </w:r>
            <w:r w:rsidRPr="00B90FF6">
              <w:rPr>
                <w:i/>
                <w:color w:val="4F81BD"/>
              </w:rPr>
              <w:t>Test1</w:t>
            </w:r>
          </w:p>
          <w:p w:rsidR="00EC4359" w:rsidRPr="00B90FF6" w:rsidRDefault="00EC4359" w:rsidP="00EC4359">
            <w:pPr>
              <w:numPr>
                <w:ilvl w:val="1"/>
                <w:numId w:val="33"/>
              </w:numPr>
              <w:ind w:hanging="654"/>
              <w:rPr>
                <w:i/>
                <w:color w:val="4F81BD"/>
              </w:rPr>
            </w:pPr>
            <w:r w:rsidRPr="00B90FF6">
              <w:rPr>
                <w:i/>
                <w:color w:val="4F81BD"/>
              </w:rPr>
              <w:t xml:space="preserve">Passwort: </w:t>
            </w:r>
            <w:r w:rsidRPr="00B90FF6">
              <w:rPr>
                <w:color w:val="4F81BD"/>
              </w:rPr>
              <w:tab/>
            </w:r>
            <w:r w:rsidRPr="00B90FF6">
              <w:rPr>
                <w:color w:val="4F81BD"/>
              </w:rPr>
              <w:tab/>
            </w:r>
            <w:r w:rsidRPr="00B90FF6">
              <w:rPr>
                <w:i/>
                <w:color w:val="4F81BD"/>
              </w:rPr>
              <w:t>testABC1</w:t>
            </w:r>
          </w:p>
          <w:p w:rsidR="00EC4359" w:rsidRPr="00B90FF6" w:rsidRDefault="00EC4359" w:rsidP="00EC4359">
            <w:pPr>
              <w:numPr>
                <w:ilvl w:val="1"/>
                <w:numId w:val="33"/>
              </w:numPr>
              <w:ind w:hanging="654"/>
              <w:rPr>
                <w:i/>
                <w:color w:val="4F81BD"/>
              </w:rPr>
            </w:pPr>
            <w:r w:rsidRPr="00B90FF6">
              <w:rPr>
                <w:i/>
                <w:color w:val="4F81BD"/>
              </w:rPr>
              <w:t xml:space="preserve">Passwortwiederholung: </w:t>
            </w:r>
            <w:r w:rsidRPr="00B90FF6">
              <w:rPr>
                <w:color w:val="4F81BD"/>
              </w:rPr>
              <w:tab/>
            </w:r>
            <w:r w:rsidRPr="00B90FF6">
              <w:rPr>
                <w:i/>
                <w:color w:val="4F81BD"/>
              </w:rPr>
              <w:t>testABC1</w:t>
            </w:r>
          </w:p>
        </w:tc>
        <w:tc>
          <w:tcPr>
            <w:tcW w:w="5133" w:type="dxa"/>
            <w:shd w:val="clear" w:color="auto" w:fill="auto"/>
          </w:tcPr>
          <w:p w:rsidR="00EC4359" w:rsidRPr="00B90FF6" w:rsidRDefault="00EC4359" w:rsidP="00DE78D7">
            <w:pPr>
              <w:rPr>
                <w:i/>
                <w:color w:val="4F81BD"/>
              </w:rPr>
            </w:pPr>
          </w:p>
        </w:tc>
      </w:tr>
      <w:tr w:rsidR="00EC4359" w:rsidRPr="00B90FF6" w:rsidTr="00DE78D7">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Den Button „Registrieren“ wählen</w:t>
            </w:r>
          </w:p>
        </w:tc>
        <w:tc>
          <w:tcPr>
            <w:tcW w:w="5133" w:type="dxa"/>
            <w:shd w:val="clear" w:color="auto" w:fill="auto"/>
          </w:tcPr>
          <w:p w:rsidR="00EC4359" w:rsidRPr="00B90FF6" w:rsidRDefault="00EC4359" w:rsidP="00DE78D7">
            <w:pPr>
              <w:rPr>
                <w:i/>
                <w:color w:val="4F81BD"/>
              </w:rPr>
            </w:pPr>
            <w:r w:rsidRPr="00B90FF6">
              <w:rPr>
                <w:i/>
                <w:color w:val="4F81BD"/>
              </w:rPr>
              <w:t>Das Registrierungsformular wir erneut angezeigt. Das Feld für die Eingabe des Benutzernamens ist markiert.</w:t>
            </w:r>
          </w:p>
        </w:tc>
      </w:tr>
      <w:tr w:rsidR="00EC4359" w:rsidRPr="00B90FF6" w:rsidTr="00DE78D7">
        <w:tc>
          <w:tcPr>
            <w:tcW w:w="4644" w:type="dxa"/>
            <w:gridSpan w:val="2"/>
            <w:shd w:val="clear" w:color="auto" w:fill="auto"/>
          </w:tcPr>
          <w:p w:rsidR="00EC4359" w:rsidRPr="00B90FF6" w:rsidRDefault="00EC4359" w:rsidP="00EC4359">
            <w:pPr>
              <w:numPr>
                <w:ilvl w:val="0"/>
                <w:numId w:val="33"/>
              </w:numPr>
              <w:rPr>
                <w:i/>
                <w:color w:val="4F81BD"/>
              </w:rPr>
            </w:pPr>
            <w:r w:rsidRPr="00B90FF6">
              <w:rPr>
                <w:i/>
                <w:color w:val="4F81BD"/>
              </w:rPr>
              <w:t>…</w:t>
            </w:r>
          </w:p>
        </w:tc>
        <w:tc>
          <w:tcPr>
            <w:tcW w:w="5133" w:type="dxa"/>
            <w:shd w:val="clear" w:color="auto" w:fill="auto"/>
          </w:tcPr>
          <w:p w:rsidR="00EC4359" w:rsidRPr="00B90FF6" w:rsidRDefault="00EC4359" w:rsidP="00DE78D7">
            <w:pPr>
              <w:rPr>
                <w:i/>
                <w:color w:val="4F81BD"/>
              </w:rPr>
            </w:pPr>
          </w:p>
        </w:tc>
      </w:tr>
    </w:tbl>
    <w:p w:rsidR="00EC4359" w:rsidRPr="00884BAA" w:rsidRDefault="00EC4359" w:rsidP="00EC4359">
      <w:pPr>
        <w:rPr>
          <w:b/>
        </w:rPr>
      </w:pPr>
    </w:p>
    <w:p w:rsidR="00EC4359" w:rsidRPr="0079374B" w:rsidRDefault="00EC4359" w:rsidP="00EC4359"/>
    <w:p w:rsidR="00EC4359" w:rsidRDefault="00EC4359" w:rsidP="00EC4359">
      <w:pPr>
        <w:pStyle w:val="berschrift1"/>
        <w:spacing w:after="240"/>
      </w:pPr>
      <w:r>
        <w:br w:type="page"/>
      </w:r>
      <w:bookmarkStart w:id="63" w:name="_Toc288232316"/>
      <w:bookmarkStart w:id="64" w:name="_Toc383415405"/>
      <w:bookmarkStart w:id="65" w:name="_Toc414299019"/>
      <w:r>
        <w:lastRenderedPageBreak/>
        <w:t>Testprotokoll</w:t>
      </w:r>
      <w:bookmarkEnd w:id="63"/>
      <w:bookmarkEnd w:id="64"/>
      <w:bookmarkEnd w:id="65"/>
    </w:p>
    <w:p w:rsidR="00EC4359" w:rsidRDefault="00EC4359" w:rsidP="00EC4359">
      <w:pPr>
        <w:rPr>
          <w:color w:val="4F81BD"/>
        </w:rPr>
      </w:pPr>
      <w:r>
        <w:rPr>
          <w:color w:val="4F81BD"/>
        </w:rPr>
        <w:t>Das Testprotokoll gibt darüber Auskunft, wer, wann, was getestet hat und welches die Befunde des betreffenden Testdurchlaufes waren. Führen Sie die einzelnen Testdurchläufe in separaten Unterkapiteln auf.</w:t>
      </w:r>
    </w:p>
    <w:p w:rsidR="00EC4359" w:rsidRPr="00B90FF6" w:rsidRDefault="00EC4359" w:rsidP="00EC4359">
      <w:pPr>
        <w:rPr>
          <w:color w:val="4F81BD"/>
        </w:rPr>
      </w:pPr>
    </w:p>
    <w:p w:rsidR="00EC4359" w:rsidRPr="00B90FF6" w:rsidRDefault="00EC4359" w:rsidP="00EC4359">
      <w:pPr>
        <w:rPr>
          <w:color w:val="4F81BD"/>
        </w:rPr>
      </w:pPr>
      <w:r w:rsidRPr="00B90FF6">
        <w:rPr>
          <w:color w:val="4F81BD"/>
        </w:rPr>
        <w:t>Beispiel:</w:t>
      </w:r>
    </w:p>
    <w:p w:rsidR="00EC4359" w:rsidRPr="00A32446" w:rsidRDefault="00EC4359" w:rsidP="00EC4359">
      <w:pPr>
        <w:pStyle w:val="berschrift2"/>
        <w:rPr>
          <w:i/>
          <w:color w:val="548DD4"/>
        </w:rPr>
      </w:pPr>
      <w:bookmarkStart w:id="66" w:name="_Toc288232317"/>
      <w:bookmarkStart w:id="67" w:name="_Toc383415406"/>
      <w:bookmarkStart w:id="68" w:name="_Toc414299020"/>
      <w:r w:rsidRPr="00A32446">
        <w:rPr>
          <w:i/>
          <w:color w:val="548DD4"/>
        </w:rPr>
        <w:t>Systemtest 1</w:t>
      </w:r>
      <w:bookmarkEnd w:id="66"/>
      <w:bookmarkEnd w:id="67"/>
      <w:bookmarkEnd w:id="68"/>
    </w:p>
    <w:p w:rsidR="00EC4359" w:rsidRPr="003145BA" w:rsidRDefault="00EC4359" w:rsidP="00EC4359">
      <w:pPr>
        <w:rPr>
          <w:i/>
          <w:color w:val="4F81BD"/>
        </w:rPr>
      </w:pPr>
      <w:r w:rsidRPr="003145BA">
        <w:rPr>
          <w:i/>
          <w:color w:val="4F81BD"/>
        </w:rPr>
        <w:t>Getestete Version:</w:t>
      </w:r>
      <w:r w:rsidRPr="003145BA">
        <w:rPr>
          <w:i/>
          <w:color w:val="4F81BD"/>
        </w:rPr>
        <w:tab/>
        <w:t>0.5, Iteration 1</w:t>
      </w:r>
    </w:p>
    <w:p w:rsidR="00EC4359" w:rsidRPr="003145BA" w:rsidRDefault="00EC4359" w:rsidP="00EC4359">
      <w:pPr>
        <w:rPr>
          <w:i/>
          <w:color w:val="4F81BD"/>
        </w:rPr>
      </w:pPr>
      <w:r w:rsidRPr="003145BA">
        <w:rPr>
          <w:i/>
          <w:color w:val="4F81BD"/>
        </w:rPr>
        <w:t>Tester:</w:t>
      </w:r>
      <w:r w:rsidRPr="003145BA">
        <w:rPr>
          <w:i/>
          <w:color w:val="4F81BD"/>
        </w:rPr>
        <w:tab/>
      </w:r>
      <w:r w:rsidRPr="003145BA">
        <w:rPr>
          <w:i/>
          <w:color w:val="4F81BD"/>
        </w:rPr>
        <w:tab/>
      </w:r>
      <w:r w:rsidRPr="003145BA">
        <w:rPr>
          <w:i/>
          <w:color w:val="4F81BD"/>
        </w:rPr>
        <w:tab/>
        <w:t xml:space="preserve">Bill </w:t>
      </w:r>
      <w:proofErr w:type="spellStart"/>
      <w:r w:rsidRPr="003145BA">
        <w:rPr>
          <w:i/>
          <w:color w:val="4F81BD"/>
        </w:rPr>
        <w:t>Geitsnoguet</w:t>
      </w:r>
      <w:proofErr w:type="spellEnd"/>
    </w:p>
    <w:p w:rsidR="00EC4359" w:rsidRPr="003145BA" w:rsidRDefault="00EC4359" w:rsidP="00EC4359">
      <w:pPr>
        <w:rPr>
          <w:i/>
          <w:color w:val="4F81BD"/>
        </w:rPr>
      </w:pPr>
      <w:r w:rsidRPr="003145BA">
        <w:rPr>
          <w:i/>
          <w:color w:val="4F81BD"/>
        </w:rPr>
        <w:t>Datum, Zeit:</w:t>
      </w:r>
      <w:r w:rsidRPr="003145BA">
        <w:rPr>
          <w:i/>
          <w:color w:val="4F81BD"/>
        </w:rPr>
        <w:tab/>
      </w:r>
      <w:r w:rsidRPr="003145BA">
        <w:rPr>
          <w:i/>
          <w:color w:val="4F81BD"/>
        </w:rPr>
        <w:tab/>
        <w:t>13.5.2011, 14.00 – 15.30</w:t>
      </w:r>
    </w:p>
    <w:p w:rsidR="00EC4359" w:rsidRPr="003145BA" w:rsidRDefault="00EC4359" w:rsidP="00EC4359">
      <w:pPr>
        <w:rPr>
          <w:i/>
          <w:color w:val="4F81BD"/>
        </w:rPr>
      </w:pPr>
    </w:p>
    <w:p w:rsidR="00EC4359" w:rsidRPr="00A32446" w:rsidRDefault="00EC4359" w:rsidP="00EC4359">
      <w:pPr>
        <w:pStyle w:val="berschrift3"/>
        <w:rPr>
          <w:i/>
          <w:color w:val="548DD4"/>
        </w:rPr>
      </w:pPr>
      <w:bookmarkStart w:id="69" w:name="_Toc288232318"/>
      <w:bookmarkStart w:id="70" w:name="_Toc383415407"/>
      <w:bookmarkStart w:id="71" w:name="_Toc414299021"/>
      <w:r w:rsidRPr="00A32446">
        <w:rPr>
          <w:i/>
          <w:color w:val="548DD4"/>
        </w:rPr>
        <w:t>Testfall 1 „Neuen Benutzer registrieren und anmelden“</w:t>
      </w:r>
      <w:bookmarkEnd w:id="69"/>
      <w:bookmarkEnd w:id="70"/>
      <w:bookmarkEnd w:id="71"/>
    </w:p>
    <w:p w:rsidR="00EC4359" w:rsidRPr="003145BA" w:rsidRDefault="00EC4359"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EC4359" w:rsidRPr="00B90FF6" w:rsidTr="00DE78D7">
        <w:tc>
          <w:tcPr>
            <w:tcW w:w="1425" w:type="dxa"/>
            <w:shd w:val="clear" w:color="auto" w:fill="D9D9D9"/>
          </w:tcPr>
          <w:p w:rsidR="00EC4359" w:rsidRPr="00B90FF6" w:rsidRDefault="00EC4359" w:rsidP="00DE78D7">
            <w:pPr>
              <w:rPr>
                <w:b/>
                <w:i/>
                <w:color w:val="4F81BD"/>
              </w:rPr>
            </w:pPr>
            <w:r w:rsidRPr="00B90FF6">
              <w:rPr>
                <w:b/>
                <w:i/>
                <w:color w:val="4F81BD"/>
              </w:rPr>
              <w:t>Testschritt</w:t>
            </w:r>
          </w:p>
        </w:tc>
        <w:tc>
          <w:tcPr>
            <w:tcW w:w="951" w:type="dxa"/>
            <w:shd w:val="clear" w:color="auto" w:fill="D9D9D9"/>
          </w:tcPr>
          <w:p w:rsidR="00EC4359" w:rsidRPr="00B90FF6" w:rsidRDefault="00EC4359" w:rsidP="00DE78D7">
            <w:pPr>
              <w:rPr>
                <w:b/>
                <w:i/>
                <w:color w:val="4F81BD"/>
              </w:rPr>
            </w:pPr>
            <w:r w:rsidRPr="00B90FF6">
              <w:rPr>
                <w:b/>
                <w:i/>
                <w:color w:val="4F81BD"/>
              </w:rPr>
              <w:t>Erfüllt</w:t>
            </w:r>
          </w:p>
        </w:tc>
        <w:tc>
          <w:tcPr>
            <w:tcW w:w="7477" w:type="dxa"/>
            <w:shd w:val="clear" w:color="auto" w:fill="D9D9D9"/>
          </w:tcPr>
          <w:p w:rsidR="00EC4359" w:rsidRPr="00B90FF6" w:rsidRDefault="00EC4359" w:rsidP="00DE78D7">
            <w:pPr>
              <w:rPr>
                <w:b/>
                <w:i/>
                <w:color w:val="4F81BD"/>
              </w:rPr>
            </w:pPr>
            <w:r w:rsidRPr="00B90FF6">
              <w:rPr>
                <w:b/>
                <w:i/>
                <w:color w:val="4F81BD"/>
              </w:rPr>
              <w:t>Bemerkung</w:t>
            </w:r>
          </w:p>
        </w:tc>
      </w:tr>
      <w:tr w:rsidR="00EC4359" w:rsidRPr="00B90FF6" w:rsidTr="00DE78D7">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DE78D7">
            <w:pPr>
              <w:rPr>
                <w:color w:val="4F81BD"/>
              </w:rPr>
            </w:pPr>
            <w:r w:rsidRPr="00B90FF6">
              <w:rPr>
                <w:color w:val="4F81BD"/>
              </w:rPr>
              <w:sym w:font="Wingdings" w:char="F0FE"/>
            </w:r>
          </w:p>
        </w:tc>
        <w:tc>
          <w:tcPr>
            <w:tcW w:w="7477" w:type="dxa"/>
            <w:shd w:val="clear" w:color="auto" w:fill="auto"/>
          </w:tcPr>
          <w:p w:rsidR="00EC4359" w:rsidRPr="00B90FF6" w:rsidRDefault="00EC4359" w:rsidP="00DE78D7">
            <w:pPr>
              <w:rPr>
                <w:i/>
                <w:color w:val="4F81BD"/>
              </w:rPr>
            </w:pPr>
          </w:p>
        </w:tc>
      </w:tr>
      <w:tr w:rsidR="00EC4359" w:rsidRPr="00B90FF6" w:rsidTr="00DE78D7">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DE78D7">
            <w:pPr>
              <w:rPr>
                <w:color w:val="4F81BD"/>
              </w:rPr>
            </w:pPr>
            <w:r w:rsidRPr="00B90FF6">
              <w:rPr>
                <w:color w:val="4F81BD"/>
              </w:rPr>
              <w:sym w:font="Wingdings" w:char="F0FE"/>
            </w:r>
          </w:p>
        </w:tc>
        <w:tc>
          <w:tcPr>
            <w:tcW w:w="7477" w:type="dxa"/>
            <w:shd w:val="clear" w:color="auto" w:fill="auto"/>
          </w:tcPr>
          <w:p w:rsidR="00EC4359" w:rsidRPr="00B90FF6" w:rsidRDefault="00EC4359" w:rsidP="00DE78D7">
            <w:pPr>
              <w:rPr>
                <w:i/>
                <w:color w:val="4F81BD"/>
              </w:rPr>
            </w:pPr>
          </w:p>
        </w:tc>
      </w:tr>
      <w:tr w:rsidR="00EC4359" w:rsidRPr="00B90FF6" w:rsidTr="00DE78D7">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DE78D7">
            <w:pPr>
              <w:rPr>
                <w:color w:val="4F81BD"/>
              </w:rPr>
            </w:pPr>
            <w:r w:rsidRPr="00B90FF6">
              <w:rPr>
                <w:color w:val="4F81BD"/>
              </w:rPr>
              <w:sym w:font="Wingdings" w:char="F0FE"/>
            </w:r>
          </w:p>
        </w:tc>
        <w:tc>
          <w:tcPr>
            <w:tcW w:w="7477" w:type="dxa"/>
            <w:shd w:val="clear" w:color="auto" w:fill="auto"/>
          </w:tcPr>
          <w:p w:rsidR="00EC4359" w:rsidRPr="00B90FF6" w:rsidRDefault="00EC4359" w:rsidP="00DE78D7">
            <w:pPr>
              <w:rPr>
                <w:i/>
                <w:color w:val="4F81BD"/>
              </w:rPr>
            </w:pPr>
          </w:p>
        </w:tc>
      </w:tr>
      <w:tr w:rsidR="00EC4359" w:rsidRPr="00B90FF6" w:rsidTr="00DE78D7">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DE78D7">
            <w:pPr>
              <w:rPr>
                <w:color w:val="4F81BD"/>
              </w:rPr>
            </w:pPr>
            <w:r w:rsidRPr="00B90FF6">
              <w:rPr>
                <w:color w:val="4F81BD"/>
              </w:rPr>
              <w:sym w:font="Wingdings" w:char="F0FE"/>
            </w:r>
          </w:p>
        </w:tc>
        <w:tc>
          <w:tcPr>
            <w:tcW w:w="7477" w:type="dxa"/>
            <w:shd w:val="clear" w:color="auto" w:fill="auto"/>
          </w:tcPr>
          <w:p w:rsidR="00EC4359" w:rsidRPr="00B90FF6" w:rsidRDefault="00EC4359" w:rsidP="00DE78D7">
            <w:pPr>
              <w:rPr>
                <w:i/>
                <w:color w:val="4F81BD"/>
              </w:rPr>
            </w:pPr>
          </w:p>
        </w:tc>
      </w:tr>
      <w:tr w:rsidR="00EC4359" w:rsidRPr="00B90FF6" w:rsidTr="00DE78D7">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DE78D7">
            <w:pPr>
              <w:rPr>
                <w:color w:val="4F81BD"/>
              </w:rPr>
            </w:pPr>
            <w:r w:rsidRPr="00B90FF6">
              <w:rPr>
                <w:color w:val="4F81BD"/>
              </w:rPr>
              <w:sym w:font="Wingdings" w:char="F0FE"/>
            </w:r>
          </w:p>
        </w:tc>
        <w:tc>
          <w:tcPr>
            <w:tcW w:w="7477" w:type="dxa"/>
            <w:shd w:val="clear" w:color="auto" w:fill="auto"/>
          </w:tcPr>
          <w:p w:rsidR="00EC4359" w:rsidRPr="00B90FF6" w:rsidRDefault="00EC4359" w:rsidP="00DE78D7">
            <w:pPr>
              <w:rPr>
                <w:i/>
                <w:color w:val="4F81BD"/>
              </w:rPr>
            </w:pPr>
          </w:p>
        </w:tc>
      </w:tr>
      <w:tr w:rsidR="00EC4359" w:rsidRPr="00B90FF6" w:rsidTr="00DE78D7">
        <w:tc>
          <w:tcPr>
            <w:tcW w:w="1425" w:type="dxa"/>
            <w:shd w:val="clear" w:color="auto" w:fill="auto"/>
          </w:tcPr>
          <w:p w:rsidR="00EC4359" w:rsidRPr="00B90FF6" w:rsidRDefault="00EC4359" w:rsidP="00EC4359">
            <w:pPr>
              <w:numPr>
                <w:ilvl w:val="0"/>
                <w:numId w:val="34"/>
              </w:numPr>
              <w:rPr>
                <w:i/>
                <w:color w:val="4F81BD"/>
              </w:rPr>
            </w:pPr>
          </w:p>
        </w:tc>
        <w:tc>
          <w:tcPr>
            <w:tcW w:w="951" w:type="dxa"/>
            <w:shd w:val="clear" w:color="auto" w:fill="auto"/>
          </w:tcPr>
          <w:p w:rsidR="00EC4359" w:rsidRPr="00B90FF6" w:rsidRDefault="00EC4359" w:rsidP="00DE78D7">
            <w:pPr>
              <w:rPr>
                <w:color w:val="4F81BD"/>
              </w:rPr>
            </w:pPr>
            <w:r w:rsidRPr="00B90FF6">
              <w:rPr>
                <w:color w:val="4F81BD"/>
              </w:rPr>
              <w:sym w:font="Wingdings" w:char="F0FD"/>
            </w:r>
          </w:p>
        </w:tc>
        <w:tc>
          <w:tcPr>
            <w:tcW w:w="7477" w:type="dxa"/>
            <w:shd w:val="clear" w:color="auto" w:fill="auto"/>
          </w:tcPr>
          <w:p w:rsidR="00EC4359" w:rsidRPr="00B90FF6" w:rsidRDefault="00EC4359" w:rsidP="00DE78D7">
            <w:pPr>
              <w:rPr>
                <w:i/>
                <w:color w:val="4F81BD"/>
              </w:rPr>
            </w:pPr>
            <w:r w:rsidRPr="00B90FF6">
              <w:rPr>
                <w:i/>
                <w:color w:val="4F81BD"/>
              </w:rPr>
              <w:t xml:space="preserve">In der Tabelle Benutzer ist keine </w:t>
            </w:r>
            <w:proofErr w:type="spellStart"/>
            <w:r w:rsidRPr="00B90FF6">
              <w:rPr>
                <w:i/>
                <w:color w:val="4F81BD"/>
              </w:rPr>
              <w:t>Record</w:t>
            </w:r>
            <w:proofErr w:type="spellEnd"/>
            <w:r w:rsidRPr="00B90FF6">
              <w:rPr>
                <w:i/>
                <w:color w:val="4F81BD"/>
              </w:rPr>
              <w:t xml:space="preserve"> mit dem Namen Test1 eingetragen worden.</w:t>
            </w:r>
          </w:p>
        </w:tc>
      </w:tr>
    </w:tbl>
    <w:p w:rsidR="00EC4359" w:rsidRPr="003145BA" w:rsidRDefault="00EC4359" w:rsidP="00EC4359">
      <w:pPr>
        <w:rPr>
          <w:i/>
          <w:color w:val="4F81BD"/>
        </w:rPr>
      </w:pPr>
    </w:p>
    <w:p w:rsidR="00EC4359" w:rsidRPr="00A32446" w:rsidRDefault="00EC4359" w:rsidP="00EC4359">
      <w:pPr>
        <w:pStyle w:val="berschrift3"/>
        <w:rPr>
          <w:i/>
          <w:color w:val="548DD4"/>
        </w:rPr>
      </w:pPr>
      <w:bookmarkStart w:id="72" w:name="_Toc288232319"/>
      <w:bookmarkStart w:id="73" w:name="_Toc383415408"/>
      <w:bookmarkStart w:id="74" w:name="_Toc414299022"/>
      <w:r w:rsidRPr="00A32446">
        <w:rPr>
          <w:i/>
          <w:color w:val="548DD4"/>
        </w:rPr>
        <w:t>Testfall 2 „Bestehenden Benutzer registrieren“</w:t>
      </w:r>
      <w:bookmarkEnd w:id="72"/>
      <w:bookmarkEnd w:id="73"/>
      <w:bookmarkEnd w:id="74"/>
    </w:p>
    <w:p w:rsidR="00EC4359" w:rsidRDefault="00EC4359" w:rsidP="00EC4359">
      <w:pPr>
        <w:rPr>
          <w:i/>
          <w:color w:val="4F81BD"/>
        </w:rPr>
      </w:pPr>
    </w:p>
    <w:p w:rsidR="00EC4359" w:rsidRDefault="00EC4359" w:rsidP="00EC4359">
      <w:pPr>
        <w:rPr>
          <w:color w:val="4F81BD"/>
        </w:rPr>
      </w:pPr>
      <w:r>
        <w:rPr>
          <w:i/>
          <w:color w:val="4F81BD"/>
        </w:rPr>
        <w:t xml:space="preserve">Ganzer Testfall erfüllt. </w:t>
      </w:r>
      <w:r w:rsidRPr="004E7416">
        <w:rPr>
          <w:color w:val="4F81BD"/>
        </w:rPr>
        <w:t>(Tabelle mit Testschritten erübrigt sich.)</w:t>
      </w:r>
    </w:p>
    <w:p w:rsidR="00EC4359" w:rsidRDefault="00EC4359" w:rsidP="00EC4359">
      <w:pPr>
        <w:rPr>
          <w:color w:val="4F81BD"/>
        </w:rPr>
      </w:pPr>
    </w:p>
    <w:p w:rsidR="00EC4359" w:rsidRPr="003145BA" w:rsidRDefault="00EC4359" w:rsidP="00EC4359">
      <w:pPr>
        <w:rPr>
          <w:i/>
          <w:color w:val="4F81BD"/>
        </w:rPr>
      </w:pPr>
    </w:p>
    <w:p w:rsidR="00BF2F64" w:rsidRDefault="00BF2F64" w:rsidP="00EC4359">
      <w:pPr>
        <w:pStyle w:val="berschrift1"/>
        <w:numPr>
          <w:ilvl w:val="0"/>
          <w:numId w:val="35"/>
        </w:numPr>
        <w:tabs>
          <w:tab w:val="left" w:pos="432"/>
          <w:tab w:val="left" w:pos="850"/>
        </w:tabs>
        <w:spacing w:after="283"/>
      </w:pPr>
      <w:bookmarkStart w:id="75" w:name="_Toc414299023"/>
      <w:r>
        <w:t>Weiterführung der Projektplanung</w:t>
      </w:r>
      <w:bookmarkEnd w:id="46"/>
      <w:bookmarkEnd w:id="47"/>
      <w:bookmarkEnd w:id="48"/>
      <w:bookmarkEnd w:id="75"/>
    </w:p>
    <w:p w:rsidR="00BF2F64" w:rsidRPr="005D07BD" w:rsidRDefault="00BF2F64" w:rsidP="00EC4359">
      <w:pPr>
        <w:pStyle w:val="berschrift2"/>
        <w:numPr>
          <w:ilvl w:val="1"/>
          <w:numId w:val="35"/>
        </w:numPr>
        <w:tabs>
          <w:tab w:val="left" w:pos="850"/>
        </w:tabs>
        <w:ind w:left="576" w:hanging="576"/>
      </w:pPr>
      <w:bookmarkStart w:id="76" w:name="_Toc410722972"/>
      <w:bookmarkStart w:id="77" w:name="_Toc378079221"/>
      <w:bookmarkStart w:id="78" w:name="_Toc410742005"/>
      <w:bookmarkStart w:id="79" w:name="_Toc414299024"/>
      <w:r w:rsidRPr="005D07BD">
        <w:t>Abgleich von Planung und tatsächlichem Verlauf der Phase</w:t>
      </w:r>
      <w:bookmarkEnd w:id="76"/>
      <w:bookmarkEnd w:id="77"/>
      <w:r>
        <w:t xml:space="preserve"> Konzept</w:t>
      </w:r>
      <w:bookmarkEnd w:id="78"/>
      <w:bookmarkEnd w:id="79"/>
    </w:p>
    <w:p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rsidR="00BF2F64" w:rsidRDefault="00BF2F64" w:rsidP="00BF2F64">
      <w:pPr>
        <w:pStyle w:val="Textkrper"/>
      </w:pPr>
    </w:p>
    <w:p w:rsidR="00BF2F64" w:rsidRDefault="00BF2F64" w:rsidP="00EC4359">
      <w:pPr>
        <w:pStyle w:val="berschrift2"/>
        <w:numPr>
          <w:ilvl w:val="1"/>
          <w:numId w:val="35"/>
        </w:numPr>
        <w:tabs>
          <w:tab w:val="left" w:pos="850"/>
        </w:tabs>
        <w:ind w:left="576" w:hanging="576"/>
        <w:rPr>
          <w:i/>
        </w:rPr>
      </w:pPr>
      <w:bookmarkStart w:id="80" w:name="_Toc410722973"/>
      <w:bookmarkStart w:id="81" w:name="_Toc378079222"/>
      <w:bookmarkStart w:id="82" w:name="_Toc410742006"/>
      <w:bookmarkStart w:id="83" w:name="_Toc414299025"/>
      <w:r>
        <w:t xml:space="preserve">Aktualisierung der </w:t>
      </w:r>
      <w:r w:rsidRPr="005D07BD">
        <w:t>Risikosituation</w:t>
      </w:r>
      <w:bookmarkEnd w:id="80"/>
      <w:bookmarkEnd w:id="81"/>
      <w:bookmarkEnd w:id="82"/>
      <w:bookmarkEnd w:id="83"/>
    </w:p>
    <w:p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rsidR="00BF2F64" w:rsidRDefault="00BF2F64" w:rsidP="00BF2F64">
      <w:pPr>
        <w:pStyle w:val="Textkrper"/>
      </w:pPr>
    </w:p>
    <w:p w:rsidR="00BF2F64" w:rsidRDefault="00BF2F64" w:rsidP="00BF2F64">
      <w:pPr>
        <w:pStyle w:val="Zweittrakt"/>
      </w:pPr>
    </w:p>
    <w:p w:rsidR="00BF2F64" w:rsidRDefault="00BF2F64" w:rsidP="00EC4359">
      <w:pPr>
        <w:pStyle w:val="berschrift2"/>
        <w:numPr>
          <w:ilvl w:val="1"/>
          <w:numId w:val="35"/>
        </w:numPr>
        <w:tabs>
          <w:tab w:val="left" w:pos="850"/>
        </w:tabs>
        <w:ind w:left="576" w:hanging="576"/>
        <w:rPr>
          <w:i/>
        </w:rPr>
      </w:pPr>
      <w:bookmarkStart w:id="84" w:name="_Toc410722974"/>
      <w:bookmarkStart w:id="85" w:name="_Toc378079223"/>
      <w:bookmarkStart w:id="86" w:name="_Toc410742007"/>
      <w:bookmarkStart w:id="87" w:name="_Toc414299026"/>
      <w:r w:rsidRPr="005D07BD">
        <w:t>Planung</w:t>
      </w:r>
      <w:r>
        <w:t xml:space="preserve"> </w:t>
      </w:r>
      <w:r w:rsidRPr="005D07BD">
        <w:t>der nächsten Phase</w:t>
      </w:r>
      <w:bookmarkEnd w:id="84"/>
      <w:bookmarkEnd w:id="85"/>
      <w:bookmarkEnd w:id="86"/>
      <w:bookmarkEnd w:id="87"/>
    </w:p>
    <w:p w:rsidR="00FD1265"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p w:rsidR="004378A3" w:rsidRDefault="004378A3" w:rsidP="006039C2">
      <w:pPr>
        <w:pStyle w:val="Textkrper"/>
        <w:spacing w:after="0"/>
        <w:rPr>
          <w:color w:val="B2A1C7" w:themeColor="accent4" w:themeTint="99"/>
        </w:rPr>
      </w:pPr>
    </w:p>
    <w:p w:rsidR="004378A3" w:rsidRDefault="004378A3" w:rsidP="006039C2">
      <w:pPr>
        <w:pStyle w:val="Textkrper"/>
        <w:spacing w:after="0"/>
        <w:rPr>
          <w:color w:val="B2A1C7" w:themeColor="accent4" w:themeTint="99"/>
        </w:rPr>
      </w:pPr>
    </w:p>
    <w:p w:rsidR="004378A3" w:rsidRDefault="004378A3">
      <w:pPr>
        <w:suppressAutoHyphens w:val="0"/>
        <w:rPr>
          <w:rFonts w:cs="Arial"/>
          <w:b/>
          <w:bCs/>
          <w:kern w:val="1"/>
          <w:sz w:val="24"/>
          <w:szCs w:val="32"/>
        </w:rPr>
      </w:pPr>
      <w:bookmarkStart w:id="88" w:name="_Toc383415410"/>
      <w:r>
        <w:br w:type="page"/>
      </w:r>
    </w:p>
    <w:p w:rsidR="004378A3" w:rsidRDefault="004378A3" w:rsidP="004378A3">
      <w:pPr>
        <w:pStyle w:val="berschrift1"/>
        <w:numPr>
          <w:ilvl w:val="0"/>
          <w:numId w:val="0"/>
        </w:numPr>
        <w:spacing w:after="283"/>
      </w:pPr>
      <w:bookmarkStart w:id="89" w:name="_Toc414299027"/>
      <w:r>
        <w:lastRenderedPageBreak/>
        <w:t>Anhang A: Quellcode</w:t>
      </w:r>
      <w:bookmarkEnd w:id="88"/>
      <w:bookmarkEnd w:id="89"/>
    </w:p>
    <w:p w:rsidR="004378A3" w:rsidRPr="00B90FF6" w:rsidRDefault="004378A3" w:rsidP="004378A3">
      <w:pPr>
        <w:rPr>
          <w:color w:val="4F81BD"/>
        </w:rPr>
      </w:pPr>
      <w:r w:rsidRPr="00B90FF6">
        <w:rPr>
          <w:color w:val="4F81BD"/>
        </w:rPr>
        <w:t xml:space="preserve">Fügen Sie zuerst eine </w:t>
      </w:r>
      <w:r w:rsidRPr="00B42A1E">
        <w:rPr>
          <w:b/>
          <w:color w:val="4F81BD"/>
        </w:rPr>
        <w:t>Übersicht mit allen Dateien</w:t>
      </w:r>
      <w:r>
        <w:rPr>
          <w:color w:val="4F81BD"/>
        </w:rPr>
        <w:t xml:space="preserve"> </w:t>
      </w:r>
      <w:r w:rsidRPr="00B90FF6">
        <w:rPr>
          <w:color w:val="4F81BD"/>
        </w:rPr>
        <w:t>des Codes ein. Zum Code gehören auch HTML, CSS, JS, JSP, SQL, etc.</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Anschliessend folgt der Code.</w:t>
      </w:r>
    </w:p>
    <w:p w:rsidR="004378A3" w:rsidRPr="00B90FF6" w:rsidRDefault="004378A3" w:rsidP="004378A3">
      <w:pPr>
        <w:rPr>
          <w:color w:val="4F81BD"/>
        </w:rPr>
      </w:pPr>
    </w:p>
    <w:p w:rsidR="004378A3" w:rsidRPr="00B90FF6" w:rsidRDefault="004378A3" w:rsidP="004378A3">
      <w:pPr>
        <w:rPr>
          <w:color w:val="4F81BD"/>
        </w:rPr>
      </w:pPr>
      <w:r w:rsidRPr="00B42A1E">
        <w:rPr>
          <w:b/>
          <w:color w:val="4F81BD"/>
        </w:rPr>
        <w:t>Unbedingt beachten</w:t>
      </w:r>
      <w:r w:rsidRPr="00B90FF6">
        <w:rPr>
          <w:color w:val="4F81BD"/>
        </w:rPr>
        <w:t>:</w:t>
      </w:r>
    </w:p>
    <w:p w:rsidR="004378A3" w:rsidRPr="00B90FF6" w:rsidRDefault="004378A3" w:rsidP="004378A3">
      <w:pPr>
        <w:numPr>
          <w:ilvl w:val="0"/>
          <w:numId w:val="36"/>
        </w:numPr>
        <w:rPr>
          <w:color w:val="4F81BD"/>
        </w:rPr>
      </w:pPr>
      <w:r w:rsidRPr="00B90FF6">
        <w:rPr>
          <w:color w:val="4F81BD"/>
        </w:rPr>
        <w:t>Formatierung und Einrückung</w:t>
      </w:r>
    </w:p>
    <w:p w:rsidR="004378A3" w:rsidRPr="00B90FF6" w:rsidRDefault="004378A3" w:rsidP="004378A3">
      <w:pPr>
        <w:numPr>
          <w:ilvl w:val="0"/>
          <w:numId w:val="36"/>
        </w:numPr>
        <w:rPr>
          <w:color w:val="4F81BD"/>
        </w:rPr>
      </w:pPr>
      <w:r w:rsidRPr="00B90FF6">
        <w:rPr>
          <w:color w:val="4F81BD"/>
        </w:rPr>
        <w:t xml:space="preserve">Neue Seite bei neuer </w:t>
      </w:r>
      <w:r>
        <w:rPr>
          <w:color w:val="4F81BD"/>
        </w:rPr>
        <w:t>Datei</w:t>
      </w:r>
    </w:p>
    <w:p w:rsidR="004378A3" w:rsidRPr="00B90FF6" w:rsidRDefault="004378A3" w:rsidP="004378A3">
      <w:pPr>
        <w:ind w:left="720"/>
        <w:rPr>
          <w:color w:val="4F81BD"/>
        </w:rPr>
      </w:pPr>
    </w:p>
    <w:p w:rsidR="00136332" w:rsidRDefault="00136332" w:rsidP="004378A3">
      <w:pPr>
        <w:pStyle w:val="berschrift1"/>
        <w:numPr>
          <w:ilvl w:val="0"/>
          <w:numId w:val="0"/>
        </w:numPr>
        <w:spacing w:after="240"/>
        <w:ind w:left="432" w:hanging="432"/>
      </w:pPr>
      <w:bookmarkStart w:id="90" w:name="_Ref288222597"/>
      <w:bookmarkStart w:id="91" w:name="_Toc288232321"/>
      <w:bookmarkStart w:id="92" w:name="_Toc383415411"/>
    </w:p>
    <w:p w:rsidR="004378A3" w:rsidRDefault="004378A3" w:rsidP="004378A3">
      <w:pPr>
        <w:pStyle w:val="berschrift1"/>
        <w:numPr>
          <w:ilvl w:val="0"/>
          <w:numId w:val="0"/>
        </w:numPr>
        <w:spacing w:after="240"/>
        <w:ind w:left="432" w:hanging="432"/>
      </w:pPr>
      <w:bookmarkStart w:id="93" w:name="_Toc414299028"/>
      <w:r>
        <w:t xml:space="preserve">Anhang B: </w:t>
      </w:r>
      <w:proofErr w:type="spellStart"/>
      <w:r>
        <w:t>Testcode</w:t>
      </w:r>
      <w:proofErr w:type="spellEnd"/>
      <w:r>
        <w:t xml:space="preserve"> Unit-Tests</w:t>
      </w:r>
      <w:bookmarkEnd w:id="90"/>
      <w:bookmarkEnd w:id="91"/>
      <w:bookmarkEnd w:id="92"/>
      <w:bookmarkEnd w:id="93"/>
    </w:p>
    <w:p w:rsidR="004378A3" w:rsidRPr="00B90FF6" w:rsidRDefault="004378A3" w:rsidP="004378A3">
      <w:pPr>
        <w:rPr>
          <w:color w:val="4F81BD"/>
        </w:rPr>
      </w:pPr>
      <w:r w:rsidRPr="00B90FF6">
        <w:rPr>
          <w:color w:val="4F81BD"/>
        </w:rPr>
        <w:t xml:space="preserve">Fügen Sie zuerst eine </w:t>
      </w:r>
      <w:r w:rsidRPr="00B42A1E">
        <w:rPr>
          <w:b/>
          <w:color w:val="4F81BD"/>
        </w:rPr>
        <w:t>Übersicht mit allen Dateien</w:t>
      </w:r>
      <w:r>
        <w:rPr>
          <w:color w:val="4F81BD"/>
        </w:rPr>
        <w:t xml:space="preserve"> </w:t>
      </w:r>
      <w:r w:rsidRPr="00B90FF6">
        <w:rPr>
          <w:color w:val="4F81BD"/>
        </w:rPr>
        <w:t>des Testcodes ein.</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 xml:space="preserve">Anschliessend folgt der </w:t>
      </w:r>
      <w:proofErr w:type="spellStart"/>
      <w:r w:rsidRPr="00B90FF6">
        <w:rPr>
          <w:color w:val="4F81BD"/>
        </w:rPr>
        <w:t>Testcode</w:t>
      </w:r>
      <w:proofErr w:type="spellEnd"/>
      <w:r w:rsidRPr="00B90FF6">
        <w:rPr>
          <w:color w:val="4F81BD"/>
        </w:rPr>
        <w:t>.</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Unbedingt beachten:</w:t>
      </w:r>
    </w:p>
    <w:p w:rsidR="004378A3" w:rsidRPr="00B90FF6" w:rsidRDefault="004378A3" w:rsidP="004378A3">
      <w:pPr>
        <w:numPr>
          <w:ilvl w:val="0"/>
          <w:numId w:val="36"/>
        </w:numPr>
        <w:rPr>
          <w:color w:val="4F81BD"/>
        </w:rPr>
      </w:pPr>
      <w:r w:rsidRPr="00B90FF6">
        <w:rPr>
          <w:color w:val="4F81BD"/>
        </w:rPr>
        <w:t>Formatierung und Einrückung</w:t>
      </w:r>
    </w:p>
    <w:p w:rsidR="004378A3" w:rsidRPr="00B90FF6" w:rsidRDefault="004378A3" w:rsidP="004378A3">
      <w:pPr>
        <w:numPr>
          <w:ilvl w:val="0"/>
          <w:numId w:val="36"/>
        </w:numPr>
        <w:rPr>
          <w:color w:val="4F81BD"/>
        </w:rPr>
      </w:pPr>
      <w:r w:rsidRPr="00B90FF6">
        <w:rPr>
          <w:color w:val="4F81BD"/>
        </w:rPr>
        <w:t xml:space="preserve">Neue Seite bei neuer </w:t>
      </w:r>
      <w:r>
        <w:rPr>
          <w:color w:val="4F81BD"/>
        </w:rPr>
        <w:t>Datei</w:t>
      </w:r>
    </w:p>
    <w:p w:rsidR="004378A3" w:rsidRPr="00B90FF6" w:rsidRDefault="004378A3" w:rsidP="004378A3">
      <w:pPr>
        <w:ind w:left="720"/>
        <w:rPr>
          <w:color w:val="4F81BD"/>
        </w:rPr>
      </w:pPr>
    </w:p>
    <w:p w:rsidR="004378A3" w:rsidRPr="0000694F" w:rsidRDefault="004378A3" w:rsidP="004378A3"/>
    <w:p w:rsidR="004378A3" w:rsidRPr="006039C2" w:rsidRDefault="004378A3" w:rsidP="006039C2">
      <w:pPr>
        <w:pStyle w:val="Textkrper"/>
        <w:spacing w:after="0"/>
        <w:rPr>
          <w:color w:val="B2A1C7" w:themeColor="accent4" w:themeTint="99"/>
        </w:rPr>
      </w:pPr>
    </w:p>
    <w:sectPr w:rsidR="004378A3" w:rsidRPr="006039C2" w:rsidSect="00810BEE">
      <w:headerReference w:type="default" r:id="rId12"/>
      <w:footerReference w:type="default" r:id="rId13"/>
      <w:headerReference w:type="first" r:id="rId14"/>
      <w:footerReference w:type="first" r:id="rId15"/>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3A4" w:rsidRDefault="00F033A4">
      <w:r>
        <w:separator/>
      </w:r>
    </w:p>
  </w:endnote>
  <w:endnote w:type="continuationSeparator" w:id="0">
    <w:p w:rsidR="00F033A4" w:rsidRDefault="00F03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0EE" w:rsidRDefault="00CF20E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rsidTr="005A36ED">
      <w:tc>
        <w:tcPr>
          <w:tcW w:w="3259" w:type="dxa"/>
          <w:shd w:val="clear" w:color="auto" w:fill="auto"/>
        </w:tcPr>
        <w:p w:rsidR="00CF20EE" w:rsidRPr="005A36ED" w:rsidRDefault="00CF20EE">
          <w:pPr>
            <w:pStyle w:val="Fuzeile"/>
            <w:rPr>
              <w:sz w:val="20"/>
              <w:szCs w:val="20"/>
            </w:rPr>
          </w:pPr>
        </w:p>
      </w:tc>
      <w:tc>
        <w:tcPr>
          <w:tcW w:w="3259" w:type="dxa"/>
          <w:shd w:val="clear" w:color="auto" w:fill="auto"/>
        </w:tcPr>
        <w:p w:rsidR="00CF20EE" w:rsidRPr="005A36ED" w:rsidRDefault="00CF20EE" w:rsidP="005E6DE1">
          <w:pPr>
            <w:pStyle w:val="Fuzeile"/>
            <w:jc w:val="center"/>
            <w:rPr>
              <w:sz w:val="20"/>
              <w:szCs w:val="20"/>
            </w:rPr>
          </w:pPr>
          <w:r w:rsidRPr="005A36ED">
            <w:rPr>
              <w:sz w:val="20"/>
              <w:szCs w:val="20"/>
            </w:rPr>
            <w:t xml:space="preserve">Speicherdatum: </w:t>
          </w:r>
          <w:r w:rsidR="005E6DE1">
            <w:rPr>
              <w:sz w:val="20"/>
              <w:szCs w:val="20"/>
            </w:rPr>
            <w:fldChar w:fldCharType="begin"/>
          </w:r>
          <w:r w:rsidR="005E6DE1">
            <w:rPr>
              <w:sz w:val="20"/>
              <w:szCs w:val="20"/>
            </w:rPr>
            <w:instrText xml:space="preserve"> DATE   \* MERGEFORMAT </w:instrText>
          </w:r>
          <w:r w:rsidR="005E6DE1">
            <w:rPr>
              <w:sz w:val="20"/>
              <w:szCs w:val="20"/>
            </w:rPr>
            <w:fldChar w:fldCharType="separate"/>
          </w:r>
          <w:r w:rsidR="005E6DE1">
            <w:rPr>
              <w:noProof/>
              <w:sz w:val="20"/>
              <w:szCs w:val="20"/>
            </w:rPr>
            <w:t>27.04.2015</w:t>
          </w:r>
          <w:r w:rsidR="005E6DE1">
            <w:rPr>
              <w:sz w:val="20"/>
              <w:szCs w:val="20"/>
            </w:rPr>
            <w:fldChar w:fldCharType="end"/>
          </w:r>
        </w:p>
      </w:tc>
      <w:tc>
        <w:tcPr>
          <w:tcW w:w="3259" w:type="dxa"/>
          <w:shd w:val="clear" w:color="auto" w:fill="auto"/>
        </w:tcPr>
        <w:p w:rsidR="00CF20EE" w:rsidRPr="005A36ED" w:rsidRDefault="00CF20E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B37ABA">
            <w:rPr>
              <w:noProof/>
              <w:sz w:val="20"/>
              <w:szCs w:val="20"/>
            </w:rPr>
            <w:t>11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B37ABA">
            <w:rPr>
              <w:noProof/>
              <w:sz w:val="20"/>
              <w:szCs w:val="20"/>
            </w:rPr>
            <w:t>11</w:t>
          </w:r>
          <w:r w:rsidRPr="005A36ED">
            <w:rPr>
              <w:sz w:val="20"/>
              <w:szCs w:val="20"/>
            </w:rPr>
            <w:fldChar w:fldCharType="end"/>
          </w:r>
          <w:r w:rsidRPr="005A36ED">
            <w:rPr>
              <w:sz w:val="20"/>
              <w:szCs w:val="20"/>
            </w:rPr>
            <w:t xml:space="preserve"> </w:t>
          </w:r>
        </w:p>
      </w:tc>
    </w:tr>
  </w:tbl>
  <w:p w:rsidR="00CF20EE" w:rsidRPr="00810BEE" w:rsidRDefault="00CF20EE">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rsidTr="005A36ED">
      <w:tc>
        <w:tcPr>
          <w:tcW w:w="3259" w:type="dxa"/>
          <w:shd w:val="clear" w:color="auto" w:fill="auto"/>
        </w:tcPr>
        <w:p w:rsidR="00CF20EE" w:rsidRPr="009073B5" w:rsidRDefault="00CF20EE">
          <w:pPr>
            <w:pStyle w:val="Fuzeile"/>
          </w:pPr>
        </w:p>
      </w:tc>
      <w:tc>
        <w:tcPr>
          <w:tcW w:w="3259" w:type="dxa"/>
          <w:shd w:val="clear" w:color="auto" w:fill="auto"/>
        </w:tcPr>
        <w:p w:rsidR="00CF20EE" w:rsidRPr="009073B5" w:rsidRDefault="00CF20EE" w:rsidP="005A36ED">
          <w:pPr>
            <w:pStyle w:val="Fuzeile"/>
            <w:jc w:val="center"/>
          </w:pPr>
          <w:r w:rsidRPr="009073B5">
            <w:t>Speicherdatum</w:t>
          </w:r>
          <w:r>
            <w:t>: ##.##.##</w:t>
          </w:r>
        </w:p>
      </w:tc>
      <w:tc>
        <w:tcPr>
          <w:tcW w:w="3259" w:type="dxa"/>
          <w:shd w:val="clear" w:color="auto" w:fill="auto"/>
        </w:tcPr>
        <w:p w:rsidR="00CF20EE" w:rsidRPr="009073B5" w:rsidRDefault="00CF20EE"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rsidR="00CF20EE" w:rsidRDefault="00CF20EE">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3A4" w:rsidRDefault="00F033A4">
      <w:r>
        <w:separator/>
      </w:r>
    </w:p>
  </w:footnote>
  <w:footnote w:type="continuationSeparator" w:id="0">
    <w:p w:rsidR="00F033A4" w:rsidRDefault="00F033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CF20EE" w:rsidTr="005A36ED">
      <w:tc>
        <w:tcPr>
          <w:tcW w:w="4888" w:type="dxa"/>
          <w:shd w:val="clear" w:color="auto" w:fill="auto"/>
        </w:tcPr>
        <w:p w:rsidR="00CF20EE" w:rsidRDefault="00CF20EE">
          <w:pPr>
            <w:pStyle w:val="Kopfzeile"/>
          </w:pPr>
          <w:r>
            <w:rPr>
              <w:noProof/>
              <w:lang w:eastAsia="de-CH"/>
            </w:rPr>
            <w:drawing>
              <wp:inline distT="0" distB="0" distL="0" distR="0" wp14:anchorId="191F6714" wp14:editId="64C21F76">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CF20EE" w:rsidRDefault="00766D9B" w:rsidP="005A36ED">
          <w:pPr>
            <w:pStyle w:val="Kopfzeile"/>
            <w:jc w:val="right"/>
          </w:pPr>
          <w:proofErr w:type="spellStart"/>
          <w:r>
            <w:t>Unsustainable</w:t>
          </w:r>
          <w:proofErr w:type="spellEnd"/>
        </w:p>
        <w:p w:rsidR="00CF20EE" w:rsidRDefault="00CF20EE" w:rsidP="005A36ED">
          <w:pPr>
            <w:pStyle w:val="Kopfzeile"/>
            <w:jc w:val="right"/>
          </w:pPr>
          <w:r>
            <w:t>Realisierungsbericht</w:t>
          </w:r>
        </w:p>
      </w:tc>
    </w:tr>
  </w:tbl>
  <w:p w:rsidR="00CF20EE" w:rsidRPr="009073B5" w:rsidRDefault="00CF20E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CF20EE" w:rsidTr="005A36ED">
      <w:tc>
        <w:tcPr>
          <w:tcW w:w="4888" w:type="dxa"/>
          <w:shd w:val="clear" w:color="auto" w:fill="auto"/>
        </w:tcPr>
        <w:p w:rsidR="00CF20EE" w:rsidRDefault="00CF20EE"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CF20EE" w:rsidRDefault="00CF20EE" w:rsidP="005A36ED">
          <w:pPr>
            <w:pStyle w:val="Kopfzeile"/>
            <w:jc w:val="right"/>
          </w:pPr>
          <w:r>
            <w:t>&lt;Projektname&gt;</w:t>
          </w:r>
        </w:p>
        <w:p w:rsidR="00CF20EE" w:rsidRDefault="00CF20EE" w:rsidP="005A36ED">
          <w:pPr>
            <w:pStyle w:val="Kopfzeile"/>
            <w:jc w:val="right"/>
          </w:pPr>
          <w:r>
            <w:t>&lt;Dokumententitel&gt;</w:t>
          </w:r>
        </w:p>
      </w:tc>
    </w:tr>
  </w:tbl>
  <w:p w:rsidR="00CF20EE" w:rsidRDefault="00CF20E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706659F8"/>
    <w:name w:val="Outline"/>
    <w:lvl w:ilvl="0">
      <w:start w:val="2"/>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65C2E0D"/>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0E1D2DA9"/>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11">
    <w:nsid w:val="15F87276"/>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20092B07"/>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293F06FC"/>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328E41A2"/>
    <w:multiLevelType w:val="hybridMultilevel"/>
    <w:tmpl w:val="38DA95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6">
    <w:nsid w:val="3C2C322D"/>
    <w:multiLevelType w:val="hybridMultilevel"/>
    <w:tmpl w:val="91E478EA"/>
    <w:lvl w:ilvl="0" w:tplc="8980650A">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3E557B07"/>
    <w:multiLevelType w:val="hybridMultilevel"/>
    <w:tmpl w:val="FA10D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C110780"/>
    <w:multiLevelType w:val="multilevel"/>
    <w:tmpl w:val="ECE81E32"/>
    <w:lvl w:ilvl="0">
      <w:start w:val="6"/>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9">
    <w:nsid w:val="71F1798B"/>
    <w:multiLevelType w:val="hybridMultilevel"/>
    <w:tmpl w:val="41D61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0"/>
  </w:num>
  <w:num w:numId="22">
    <w:abstractNumId w:val="0"/>
  </w:num>
  <w:num w:numId="23">
    <w:abstractNumId w:val="0"/>
  </w:num>
  <w:num w:numId="24">
    <w:abstractNumId w:val="1"/>
  </w:num>
  <w:num w:numId="25">
    <w:abstractNumId w:val="2"/>
  </w:num>
  <w:num w:numId="26">
    <w:abstractNumId w:val="10"/>
  </w:num>
  <w:num w:numId="27">
    <w:abstractNumId w:val="17"/>
  </w:num>
  <w:num w:numId="28">
    <w:abstractNumId w:val="14"/>
  </w:num>
  <w:num w:numId="29">
    <w:abstractNumId w:val="16"/>
  </w:num>
  <w:num w:numId="30">
    <w:abstractNumId w:val="9"/>
  </w:num>
  <w:num w:numId="31">
    <w:abstractNumId w:val="12"/>
  </w:num>
  <w:num w:numId="32">
    <w:abstractNumId w:val="13"/>
  </w:num>
  <w:num w:numId="33">
    <w:abstractNumId w:val="8"/>
  </w:num>
  <w:num w:numId="34">
    <w:abstractNumId w:val="11"/>
  </w:num>
  <w:num w:numId="35">
    <w:abstractNumId w:val="18"/>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B5EA7"/>
    <w:rsid w:val="000C5ED3"/>
    <w:rsid w:val="00114661"/>
    <w:rsid w:val="00123093"/>
    <w:rsid w:val="00136332"/>
    <w:rsid w:val="001501D4"/>
    <w:rsid w:val="00173065"/>
    <w:rsid w:val="001E3C3B"/>
    <w:rsid w:val="002259D2"/>
    <w:rsid w:val="00252569"/>
    <w:rsid w:val="00257E57"/>
    <w:rsid w:val="00277CC8"/>
    <w:rsid w:val="002F2EB6"/>
    <w:rsid w:val="00322E48"/>
    <w:rsid w:val="003A3249"/>
    <w:rsid w:val="003A7A3C"/>
    <w:rsid w:val="003B4D75"/>
    <w:rsid w:val="003D3040"/>
    <w:rsid w:val="0043205F"/>
    <w:rsid w:val="004378A3"/>
    <w:rsid w:val="004A2A4D"/>
    <w:rsid w:val="004C309B"/>
    <w:rsid w:val="004F6CEE"/>
    <w:rsid w:val="005103A0"/>
    <w:rsid w:val="00547D7C"/>
    <w:rsid w:val="005840D5"/>
    <w:rsid w:val="00585FB6"/>
    <w:rsid w:val="005A36ED"/>
    <w:rsid w:val="005D07BD"/>
    <w:rsid w:val="005E072D"/>
    <w:rsid w:val="005E6DE1"/>
    <w:rsid w:val="006039C2"/>
    <w:rsid w:val="006074AF"/>
    <w:rsid w:val="00672B24"/>
    <w:rsid w:val="00687CDD"/>
    <w:rsid w:val="006E5967"/>
    <w:rsid w:val="00700AB6"/>
    <w:rsid w:val="00766D9B"/>
    <w:rsid w:val="007A471B"/>
    <w:rsid w:val="007D2489"/>
    <w:rsid w:val="007F519D"/>
    <w:rsid w:val="00810BEE"/>
    <w:rsid w:val="008136A0"/>
    <w:rsid w:val="00813FB2"/>
    <w:rsid w:val="00854F1A"/>
    <w:rsid w:val="00857266"/>
    <w:rsid w:val="0088737C"/>
    <w:rsid w:val="0089584B"/>
    <w:rsid w:val="008963CC"/>
    <w:rsid w:val="009073B5"/>
    <w:rsid w:val="00950A21"/>
    <w:rsid w:val="00A33095"/>
    <w:rsid w:val="00A8495F"/>
    <w:rsid w:val="00AC42EB"/>
    <w:rsid w:val="00AC4CC2"/>
    <w:rsid w:val="00AE4D12"/>
    <w:rsid w:val="00B000B7"/>
    <w:rsid w:val="00B22A0F"/>
    <w:rsid w:val="00B37ABA"/>
    <w:rsid w:val="00B642C4"/>
    <w:rsid w:val="00BC4113"/>
    <w:rsid w:val="00BF1703"/>
    <w:rsid w:val="00BF2F64"/>
    <w:rsid w:val="00C222DC"/>
    <w:rsid w:val="00C223DB"/>
    <w:rsid w:val="00C3468B"/>
    <w:rsid w:val="00C64179"/>
    <w:rsid w:val="00C962AC"/>
    <w:rsid w:val="00CD16D0"/>
    <w:rsid w:val="00CF20EE"/>
    <w:rsid w:val="00CF3E66"/>
    <w:rsid w:val="00D159D6"/>
    <w:rsid w:val="00D6420D"/>
    <w:rsid w:val="00D978BC"/>
    <w:rsid w:val="00DC42E2"/>
    <w:rsid w:val="00DD33B8"/>
    <w:rsid w:val="00DF3AE0"/>
    <w:rsid w:val="00DF4733"/>
    <w:rsid w:val="00E0375A"/>
    <w:rsid w:val="00E0415A"/>
    <w:rsid w:val="00E238D6"/>
    <w:rsid w:val="00E27645"/>
    <w:rsid w:val="00E46669"/>
    <w:rsid w:val="00EC4359"/>
    <w:rsid w:val="00F033A4"/>
    <w:rsid w:val="00F24D0D"/>
    <w:rsid w:val="00F956FF"/>
    <w:rsid w:val="00FD1265"/>
    <w:rsid w:val="00FD61BB"/>
    <w:rsid w:val="00FF72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C4511A-07DC-48C4-A847-AA4B9FAC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dget.ch"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budget.c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2780</Words>
  <Characters>17520</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20260</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Michael Günter</cp:lastModifiedBy>
  <cp:revision>20</cp:revision>
  <cp:lastPrinted>2008-12-21T10:23:00Z</cp:lastPrinted>
  <dcterms:created xsi:type="dcterms:W3CDTF">2015-03-16T18:20:00Z</dcterms:created>
  <dcterms:modified xsi:type="dcterms:W3CDTF">2015-04-27T12:21:00Z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